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2EA" w:rsidRDefault="00ED72EA" w:rsidP="00ED72EA">
      <w:pPr>
        <w:pStyle w:val="a5"/>
      </w:pPr>
    </w:p>
    <w:p w:rsidR="00ED72EA" w:rsidRDefault="00ED72EA" w:rsidP="00ED72EA">
      <w:pPr>
        <w:pStyle w:val="a5"/>
        <w:rPr>
          <w:lang w:eastAsia="zh-CN"/>
        </w:rPr>
      </w:pPr>
      <w:r>
        <w:rPr>
          <w:rFonts w:hint="eastAsia"/>
          <w:lang w:eastAsia="zh-CN"/>
        </w:rPr>
        <w:t>《</w:t>
      </w:r>
      <w:r w:rsidR="00AE4350">
        <w:rPr>
          <w:rFonts w:hint="eastAsia"/>
          <w:lang w:eastAsia="zh-CN"/>
        </w:rPr>
        <w:t>优购户外运动商城</w:t>
      </w:r>
      <w:r>
        <w:rPr>
          <w:rFonts w:hint="eastAsia"/>
          <w:lang w:eastAsia="zh-CN"/>
        </w:rPr>
        <w:t>》</w:t>
      </w:r>
    </w:p>
    <w:p w:rsidR="00ED72EA" w:rsidRDefault="00ED72EA" w:rsidP="00ED72EA">
      <w:pPr>
        <w:pStyle w:val="a5"/>
        <w:rPr>
          <w:lang w:eastAsia="zh-CN"/>
        </w:rPr>
      </w:pPr>
      <w:r>
        <w:rPr>
          <w:rFonts w:hint="eastAsia"/>
          <w:lang w:eastAsia="zh-CN"/>
        </w:rPr>
        <w:t>用户</w:t>
      </w: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需求说明书</w:t>
      </w:r>
      <w:r>
        <w:rPr>
          <w:lang w:eastAsia="zh-CN"/>
        </w:rPr>
        <w:fldChar w:fldCharType="end"/>
      </w:r>
    </w:p>
    <w:p w:rsidR="00ED72EA" w:rsidRDefault="00ED72EA" w:rsidP="00ED72EA">
      <w:pPr>
        <w:pStyle w:val="a5"/>
        <w:rPr>
          <w:sz w:val="28"/>
          <w:lang w:eastAsia="zh-CN"/>
        </w:rPr>
      </w:pPr>
    </w:p>
    <w:p w:rsidR="00ED72EA" w:rsidRDefault="00ED72EA" w:rsidP="00ED72EA"/>
    <w:p w:rsidR="00ED72EA" w:rsidRDefault="00ED72EA" w:rsidP="00ED72EA"/>
    <w:p w:rsidR="00ED72EA" w:rsidRDefault="00ED72EA" w:rsidP="00ED72EA"/>
    <w:p w:rsidR="00ED72EA" w:rsidRDefault="00ED72EA" w:rsidP="00ED72EA"/>
    <w:p w:rsidR="00ED72EA" w:rsidRDefault="00ED72EA" w:rsidP="00ED72EA"/>
    <w:p w:rsidR="00ED72EA" w:rsidRDefault="00ED72EA" w:rsidP="00ED72EA"/>
    <w:p w:rsidR="00ED72EA" w:rsidRDefault="00ED72EA" w:rsidP="00ED72EA"/>
    <w:p w:rsidR="00ED72EA" w:rsidRDefault="00ED72EA" w:rsidP="00ED72EA"/>
    <w:p w:rsidR="00ED72EA" w:rsidRDefault="00ED72EA" w:rsidP="00ED72EA"/>
    <w:p w:rsidR="00ED72EA" w:rsidRDefault="00ED72EA" w:rsidP="00ED72EA"/>
    <w:p w:rsidR="00ED72EA" w:rsidRDefault="00ED72EA" w:rsidP="00ED72EA"/>
    <w:p w:rsidR="00ED72EA" w:rsidRDefault="00ED72EA" w:rsidP="00ED72EA">
      <w:pPr>
        <w:spacing w:line="360" w:lineRule="auto"/>
        <w:ind w:firstLineChars="500" w:firstLine="1200"/>
        <w:rPr>
          <w:sz w:val="24"/>
          <w:u w:val="single"/>
        </w:rPr>
      </w:pPr>
      <w:r>
        <w:rPr>
          <w:rFonts w:hint="eastAsia"/>
          <w:sz w:val="24"/>
        </w:rPr>
        <w:t>班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级：</w:t>
      </w:r>
      <w:r w:rsidR="00AE4350">
        <w:rPr>
          <w:rFonts w:hint="eastAsia"/>
          <w:sz w:val="24"/>
          <w:u w:val="single"/>
        </w:rPr>
        <w:t xml:space="preserve">            16</w:t>
      </w:r>
      <w:r>
        <w:rPr>
          <w:rFonts w:hint="eastAsia"/>
          <w:sz w:val="24"/>
          <w:u w:val="single"/>
        </w:rPr>
        <w:t>级电商</w:t>
      </w:r>
      <w:r w:rsidR="00AE4350">
        <w:rPr>
          <w:rFonts w:hint="eastAsia"/>
          <w:sz w:val="24"/>
          <w:u w:val="single"/>
        </w:rPr>
        <w:t>1</w:t>
      </w:r>
      <w:r>
        <w:rPr>
          <w:rFonts w:hint="eastAsia"/>
          <w:sz w:val="24"/>
          <w:u w:val="single"/>
        </w:rPr>
        <w:t>班</w:t>
      </w:r>
      <w:r>
        <w:rPr>
          <w:rFonts w:hint="eastAsia"/>
          <w:sz w:val="24"/>
          <w:u w:val="single"/>
        </w:rPr>
        <w:t xml:space="preserve">                </w:t>
      </w:r>
    </w:p>
    <w:p w:rsidR="00ED72EA" w:rsidRDefault="00ED72EA" w:rsidP="00ED72EA">
      <w:pPr>
        <w:spacing w:line="360" w:lineRule="auto"/>
        <w:ind w:firstLineChars="500" w:firstLine="1200"/>
        <w:rPr>
          <w:sz w:val="24"/>
          <w:u w:val="single"/>
        </w:rPr>
      </w:pPr>
      <w:r>
        <w:rPr>
          <w:rFonts w:hint="eastAsia"/>
          <w:sz w:val="24"/>
        </w:rPr>
        <w:t>组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号：</w:t>
      </w:r>
      <w:r>
        <w:rPr>
          <w:rFonts w:hint="eastAsia"/>
          <w:sz w:val="24"/>
          <w:u w:val="single"/>
        </w:rPr>
        <w:t xml:space="preserve">             </w:t>
      </w:r>
      <w:r w:rsidR="00AE4350">
        <w:rPr>
          <w:rFonts w:hint="eastAsia"/>
          <w:sz w:val="24"/>
          <w:u w:val="single"/>
        </w:rPr>
        <w:t>第三</w:t>
      </w:r>
      <w:r>
        <w:rPr>
          <w:rFonts w:hint="eastAsia"/>
          <w:sz w:val="24"/>
          <w:u w:val="single"/>
        </w:rPr>
        <w:t>组</w:t>
      </w:r>
      <w:r>
        <w:rPr>
          <w:rFonts w:hint="eastAsia"/>
          <w:sz w:val="24"/>
          <w:u w:val="single"/>
        </w:rPr>
        <w:t xml:space="preserve">                   </w:t>
      </w:r>
    </w:p>
    <w:p w:rsidR="00ED72EA" w:rsidRDefault="00ED72EA" w:rsidP="00ED72EA">
      <w:pPr>
        <w:spacing w:line="360" w:lineRule="auto"/>
        <w:ind w:firstLineChars="500" w:firstLine="1200"/>
        <w:rPr>
          <w:sz w:val="24"/>
        </w:rPr>
      </w:pPr>
      <w:r>
        <w:rPr>
          <w:rFonts w:hint="eastAsia"/>
          <w:sz w:val="24"/>
        </w:rPr>
        <w:t>成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员：</w:t>
      </w:r>
      <w:r>
        <w:rPr>
          <w:rFonts w:hint="eastAsia"/>
          <w:sz w:val="24"/>
          <w:u w:val="single"/>
        </w:rPr>
        <w:t xml:space="preserve"> </w:t>
      </w:r>
      <w:r w:rsidR="00E9213B">
        <w:rPr>
          <w:sz w:val="24"/>
          <w:u w:val="single"/>
        </w:rPr>
        <w:t xml:space="preserve">     </w:t>
      </w:r>
      <w:r w:rsidR="00EC478C">
        <w:rPr>
          <w:rFonts w:hint="eastAsia"/>
          <w:sz w:val="24"/>
          <w:u w:val="single"/>
        </w:rPr>
        <w:t>瞿才先、陈林昭、喻鹏</w:t>
      </w:r>
      <w:r w:rsidR="00AE4350">
        <w:rPr>
          <w:rFonts w:hint="eastAsia"/>
          <w:sz w:val="24"/>
          <w:u w:val="single"/>
        </w:rPr>
        <w:t>、何邱兰</w:t>
      </w:r>
      <w:r w:rsidR="00E9213B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</w:t>
      </w:r>
    </w:p>
    <w:p w:rsidR="00ED72EA" w:rsidRDefault="00ED72EA" w:rsidP="00ED72EA">
      <w:pPr>
        <w:spacing w:line="360" w:lineRule="auto"/>
        <w:ind w:firstLineChars="500" w:firstLine="1200"/>
        <w:rPr>
          <w:sz w:val="24"/>
          <w:u w:val="single"/>
        </w:rPr>
      </w:pPr>
      <w:r>
        <w:rPr>
          <w:rFonts w:hint="eastAsia"/>
          <w:sz w:val="24"/>
        </w:rPr>
        <w:t>项目经理：</w:t>
      </w:r>
      <w:r>
        <w:rPr>
          <w:rFonts w:hint="eastAsia"/>
          <w:sz w:val="24"/>
          <w:u w:val="single"/>
        </w:rPr>
        <w:t xml:space="preserve">               </w:t>
      </w:r>
      <w:r w:rsidR="00AE4350">
        <w:rPr>
          <w:rFonts w:hint="eastAsia"/>
          <w:sz w:val="24"/>
          <w:u w:val="single"/>
        </w:rPr>
        <w:t>瞿才先</w:t>
      </w:r>
      <w:r>
        <w:rPr>
          <w:rFonts w:hint="eastAsia"/>
          <w:sz w:val="24"/>
          <w:u w:val="single"/>
        </w:rPr>
        <w:t xml:space="preserve">                   </w:t>
      </w:r>
    </w:p>
    <w:p w:rsidR="00ED72EA" w:rsidRDefault="00ED72EA" w:rsidP="00ED72EA">
      <w:pPr>
        <w:spacing w:line="360" w:lineRule="auto"/>
        <w:ind w:firstLineChars="500" w:firstLine="1200"/>
        <w:rPr>
          <w:sz w:val="24"/>
          <w:u w:val="single"/>
        </w:rPr>
      </w:pPr>
    </w:p>
    <w:p w:rsidR="00ED72EA" w:rsidRDefault="00ED72EA" w:rsidP="00ED72EA"/>
    <w:p w:rsidR="00ED72EA" w:rsidRDefault="00ED72EA" w:rsidP="00ED72EA"/>
    <w:p w:rsidR="00ED72EA" w:rsidRDefault="00ED72EA" w:rsidP="00ED72EA"/>
    <w:p w:rsidR="00ED72EA" w:rsidRDefault="00ED72EA" w:rsidP="00ED72EA">
      <w:pPr>
        <w:jc w:val="center"/>
      </w:pPr>
      <w:r>
        <w:rPr>
          <w:rFonts w:hint="eastAsia"/>
        </w:rPr>
        <w:br w:type="page"/>
      </w:r>
      <w:r>
        <w:rPr>
          <w:rFonts w:ascii="黑体" w:eastAsia="黑体" w:hAnsi="黑体" w:cs="黑体" w:hint="eastAsia"/>
          <w:sz w:val="36"/>
          <w:szCs w:val="36"/>
        </w:rPr>
        <w:lastRenderedPageBreak/>
        <w:t>目 录</w:t>
      </w:r>
    </w:p>
    <w:p w:rsidR="00ED72EA" w:rsidRDefault="00ED72EA" w:rsidP="00ED72EA">
      <w:pPr>
        <w:pStyle w:val="11"/>
        <w:tabs>
          <w:tab w:val="right" w:leader="dot" w:pos="10205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38" w:history="1">
        <w:r>
          <w:rPr>
            <w:rFonts w:ascii="Arial" w:eastAsia="黑体" w:hAnsi="Arial" w:hint="eastAsia"/>
            <w:bCs/>
            <w:kern w:val="44"/>
            <w:szCs w:val="44"/>
          </w:rPr>
          <w:t xml:space="preserve">1. </w:t>
        </w:r>
        <w:r>
          <w:rPr>
            <w:rFonts w:hint="eastAsia"/>
          </w:rPr>
          <w:t>文档修改历史</w:t>
        </w:r>
        <w:r>
          <w:tab/>
        </w:r>
        <w:r w:rsidR="002439D9">
          <w:fldChar w:fldCharType="begin"/>
        </w:r>
        <w:r w:rsidR="002439D9">
          <w:instrText xml:space="preserve"> PAGEREF _Toc538 </w:instrText>
        </w:r>
        <w:r w:rsidR="002439D9">
          <w:fldChar w:fldCharType="separate"/>
        </w:r>
        <w:r>
          <w:t>3</w:t>
        </w:r>
        <w:r w:rsidR="002439D9">
          <w:fldChar w:fldCharType="end"/>
        </w:r>
      </w:hyperlink>
    </w:p>
    <w:p w:rsidR="00ED72EA" w:rsidRDefault="002439D9" w:rsidP="00ED72EA">
      <w:pPr>
        <w:pStyle w:val="11"/>
        <w:tabs>
          <w:tab w:val="right" w:leader="dot" w:pos="10205"/>
        </w:tabs>
      </w:pPr>
      <w:hyperlink w:anchor="_Toc31377" w:history="1">
        <w:r w:rsidR="00ED72EA">
          <w:rPr>
            <w:rFonts w:ascii="Arial" w:eastAsia="黑体" w:hAnsi="Arial" w:hint="eastAsia"/>
            <w:bCs/>
            <w:kern w:val="44"/>
            <w:szCs w:val="44"/>
          </w:rPr>
          <w:t xml:space="preserve">2. </w:t>
        </w:r>
        <w:r w:rsidR="00ED72EA">
          <w:rPr>
            <w:rFonts w:hint="eastAsia"/>
          </w:rPr>
          <w:t>项目介绍</w:t>
        </w:r>
        <w:r w:rsidR="00ED72EA">
          <w:tab/>
        </w:r>
        <w:r>
          <w:fldChar w:fldCharType="begin"/>
        </w:r>
        <w:r>
          <w:instrText xml:space="preserve"> PAGEREF _Toc31377 </w:instrText>
        </w:r>
        <w:r>
          <w:fldChar w:fldCharType="separate"/>
        </w:r>
        <w:r w:rsidR="00ED72EA">
          <w:t>4</w:t>
        </w:r>
        <w:r>
          <w:fldChar w:fldCharType="end"/>
        </w:r>
      </w:hyperlink>
    </w:p>
    <w:p w:rsidR="00ED72EA" w:rsidRDefault="002439D9" w:rsidP="00ED72EA">
      <w:pPr>
        <w:pStyle w:val="21"/>
        <w:tabs>
          <w:tab w:val="right" w:leader="dot" w:pos="10205"/>
        </w:tabs>
      </w:pPr>
      <w:hyperlink w:anchor="_Toc14666" w:history="1">
        <w:r w:rsidR="00ED72EA">
          <w:rPr>
            <w:rFonts w:ascii="Arial" w:eastAsia="黑体" w:hAnsi="Arial" w:hint="eastAsia"/>
            <w:kern w:val="0"/>
            <w:szCs w:val="32"/>
            <w:lang w:eastAsia="en-US"/>
          </w:rPr>
          <w:t xml:space="preserve">2.1. </w:t>
        </w:r>
        <w:r w:rsidR="00ED72EA">
          <w:rPr>
            <w:rFonts w:hint="eastAsia"/>
          </w:rPr>
          <w:t>文档的目的</w:t>
        </w:r>
        <w:r w:rsidR="00ED72EA">
          <w:tab/>
        </w:r>
        <w:r>
          <w:fldChar w:fldCharType="begin"/>
        </w:r>
        <w:r>
          <w:instrText xml:space="preserve"> PAGEREF _Toc14666 </w:instrText>
        </w:r>
        <w:r>
          <w:fldChar w:fldCharType="separate"/>
        </w:r>
        <w:r w:rsidR="00ED72EA">
          <w:t>4</w:t>
        </w:r>
        <w:r>
          <w:fldChar w:fldCharType="end"/>
        </w:r>
      </w:hyperlink>
    </w:p>
    <w:p w:rsidR="00ED72EA" w:rsidRDefault="002439D9" w:rsidP="00ED72EA">
      <w:pPr>
        <w:pStyle w:val="21"/>
        <w:tabs>
          <w:tab w:val="right" w:leader="dot" w:pos="10205"/>
        </w:tabs>
      </w:pPr>
      <w:hyperlink w:anchor="_Toc31926" w:history="1">
        <w:r w:rsidR="00ED72EA">
          <w:rPr>
            <w:rFonts w:ascii="Arial" w:eastAsia="黑体" w:hAnsi="Arial" w:hint="eastAsia"/>
            <w:kern w:val="0"/>
            <w:szCs w:val="32"/>
          </w:rPr>
          <w:t xml:space="preserve">2.2. </w:t>
        </w:r>
        <w:r w:rsidR="00ED72EA">
          <w:rPr>
            <w:rFonts w:hint="eastAsia"/>
          </w:rPr>
          <w:t>项目概述</w:t>
        </w:r>
        <w:r w:rsidR="00ED72EA">
          <w:tab/>
        </w:r>
        <w:r>
          <w:fldChar w:fldCharType="begin"/>
        </w:r>
        <w:r>
          <w:instrText xml:space="preserve"> PAGEREF _Toc31926 </w:instrText>
        </w:r>
        <w:r>
          <w:fldChar w:fldCharType="separate"/>
        </w:r>
        <w:r w:rsidR="00ED72EA">
          <w:t>4</w:t>
        </w:r>
        <w:r>
          <w:fldChar w:fldCharType="end"/>
        </w:r>
      </w:hyperlink>
    </w:p>
    <w:p w:rsidR="00ED72EA" w:rsidRDefault="002439D9" w:rsidP="00ED72EA">
      <w:pPr>
        <w:pStyle w:val="21"/>
        <w:tabs>
          <w:tab w:val="right" w:leader="dot" w:pos="10205"/>
        </w:tabs>
      </w:pPr>
      <w:hyperlink w:anchor="_Toc3034" w:history="1">
        <w:r w:rsidR="00ED72EA">
          <w:rPr>
            <w:rFonts w:ascii="Arial" w:eastAsia="黑体" w:hAnsi="Arial" w:hint="eastAsia"/>
            <w:kern w:val="0"/>
            <w:szCs w:val="32"/>
            <w:lang w:eastAsia="en-US"/>
          </w:rPr>
          <w:t xml:space="preserve">2.3. </w:t>
        </w:r>
        <w:r w:rsidR="00ED72EA">
          <w:rPr>
            <w:rFonts w:hint="eastAsia"/>
          </w:rPr>
          <w:t>参考</w:t>
        </w:r>
        <w:r w:rsidR="00ED72EA">
          <w:tab/>
        </w:r>
        <w:r>
          <w:fldChar w:fldCharType="begin"/>
        </w:r>
        <w:r>
          <w:instrText xml:space="preserve"> PAGEREF _Toc3034 </w:instrText>
        </w:r>
        <w:r>
          <w:fldChar w:fldCharType="separate"/>
        </w:r>
        <w:r w:rsidR="00ED72EA">
          <w:t>4</w:t>
        </w:r>
        <w:r>
          <w:fldChar w:fldCharType="end"/>
        </w:r>
      </w:hyperlink>
    </w:p>
    <w:p w:rsidR="00ED72EA" w:rsidRDefault="002439D9" w:rsidP="00ED72EA">
      <w:pPr>
        <w:pStyle w:val="11"/>
        <w:tabs>
          <w:tab w:val="right" w:leader="dot" w:pos="10205"/>
        </w:tabs>
      </w:pPr>
      <w:hyperlink w:anchor="_Toc2472" w:history="1">
        <w:r w:rsidR="00ED72EA">
          <w:rPr>
            <w:rFonts w:ascii="Arial" w:eastAsia="黑体" w:hAnsi="Arial" w:hint="eastAsia"/>
            <w:bCs/>
            <w:kern w:val="44"/>
            <w:szCs w:val="44"/>
          </w:rPr>
          <w:t xml:space="preserve">3. </w:t>
        </w:r>
        <w:r w:rsidR="00ED72EA">
          <w:rPr>
            <w:rFonts w:hint="eastAsia"/>
          </w:rPr>
          <w:t>用户描述</w:t>
        </w:r>
        <w:r w:rsidR="00ED72EA">
          <w:tab/>
        </w:r>
        <w:r>
          <w:fldChar w:fldCharType="begin"/>
        </w:r>
        <w:r>
          <w:instrText xml:space="preserve"> PAGEREF _Toc2472 </w:instrText>
        </w:r>
        <w:r>
          <w:fldChar w:fldCharType="separate"/>
        </w:r>
        <w:r w:rsidR="00ED72EA">
          <w:t>5</w:t>
        </w:r>
        <w:r>
          <w:fldChar w:fldCharType="end"/>
        </w:r>
      </w:hyperlink>
    </w:p>
    <w:p w:rsidR="00ED72EA" w:rsidRDefault="002439D9" w:rsidP="00ED72EA">
      <w:pPr>
        <w:pStyle w:val="21"/>
        <w:tabs>
          <w:tab w:val="right" w:leader="dot" w:pos="10205"/>
        </w:tabs>
      </w:pPr>
      <w:hyperlink w:anchor="_Toc10303" w:history="1">
        <w:r w:rsidR="00ED72EA">
          <w:rPr>
            <w:rFonts w:ascii="Arial" w:eastAsia="黑体" w:hAnsi="Arial" w:hint="eastAsia"/>
            <w:kern w:val="0"/>
            <w:szCs w:val="32"/>
            <w:lang w:eastAsia="en-US"/>
          </w:rPr>
          <w:t xml:space="preserve">3.1. </w:t>
        </w:r>
        <w:r w:rsidR="00ED72EA">
          <w:rPr>
            <w:rFonts w:hint="eastAsia"/>
          </w:rPr>
          <w:t>用户</w:t>
        </w:r>
        <w:r w:rsidR="00ED72EA">
          <w:rPr>
            <w:rFonts w:hint="eastAsia"/>
          </w:rPr>
          <w:t>/</w:t>
        </w:r>
        <w:r w:rsidR="00ED72EA">
          <w:rPr>
            <w:rFonts w:hint="eastAsia"/>
          </w:rPr>
          <w:t>市场统计</w:t>
        </w:r>
        <w:r w:rsidR="00ED72EA">
          <w:tab/>
        </w:r>
        <w:r>
          <w:fldChar w:fldCharType="begin"/>
        </w:r>
        <w:r>
          <w:instrText xml:space="preserve"> PAGEREF _Toc10303 </w:instrText>
        </w:r>
        <w:r>
          <w:fldChar w:fldCharType="separate"/>
        </w:r>
        <w:r w:rsidR="00ED72EA">
          <w:t>5</w:t>
        </w:r>
        <w:r>
          <w:fldChar w:fldCharType="end"/>
        </w:r>
      </w:hyperlink>
    </w:p>
    <w:p w:rsidR="00ED72EA" w:rsidRDefault="002439D9" w:rsidP="00ED72EA">
      <w:pPr>
        <w:pStyle w:val="21"/>
        <w:tabs>
          <w:tab w:val="right" w:leader="dot" w:pos="10205"/>
        </w:tabs>
      </w:pPr>
      <w:hyperlink w:anchor="_Toc30570" w:history="1">
        <w:r w:rsidR="00ED72EA">
          <w:rPr>
            <w:rFonts w:ascii="Arial" w:eastAsia="黑体" w:hAnsi="Arial" w:hint="eastAsia"/>
            <w:kern w:val="0"/>
            <w:szCs w:val="32"/>
            <w:lang w:eastAsia="en-US"/>
          </w:rPr>
          <w:t xml:space="preserve">3.2. </w:t>
        </w:r>
        <w:r w:rsidR="00ED72EA">
          <w:rPr>
            <w:rFonts w:hint="eastAsia"/>
          </w:rPr>
          <w:t>用户剖析</w:t>
        </w:r>
        <w:r w:rsidR="00ED72EA">
          <w:tab/>
        </w:r>
        <w:r>
          <w:fldChar w:fldCharType="begin"/>
        </w:r>
        <w:r>
          <w:instrText xml:space="preserve"> PAGEREF _Toc30570 </w:instrText>
        </w:r>
        <w:r>
          <w:fldChar w:fldCharType="separate"/>
        </w:r>
        <w:r w:rsidR="00ED72EA">
          <w:t>5</w:t>
        </w:r>
        <w:r>
          <w:fldChar w:fldCharType="end"/>
        </w:r>
      </w:hyperlink>
    </w:p>
    <w:p w:rsidR="00ED72EA" w:rsidRDefault="002439D9" w:rsidP="00ED72EA">
      <w:pPr>
        <w:pStyle w:val="21"/>
        <w:tabs>
          <w:tab w:val="right" w:leader="dot" w:pos="10205"/>
        </w:tabs>
      </w:pPr>
      <w:hyperlink w:anchor="_Toc28745" w:history="1">
        <w:r w:rsidR="00ED72EA">
          <w:rPr>
            <w:rFonts w:ascii="Arial" w:eastAsia="黑体" w:hAnsi="Arial" w:hint="eastAsia"/>
            <w:kern w:val="0"/>
            <w:szCs w:val="32"/>
          </w:rPr>
          <w:t xml:space="preserve">3.3. </w:t>
        </w:r>
        <w:r w:rsidR="00ED72EA">
          <w:rPr>
            <w:rFonts w:hint="eastAsia"/>
          </w:rPr>
          <w:t>用户环境</w:t>
        </w:r>
        <w:r w:rsidR="00ED72EA">
          <w:tab/>
        </w:r>
        <w:r>
          <w:fldChar w:fldCharType="begin"/>
        </w:r>
        <w:r>
          <w:instrText xml:space="preserve"> PAGEREF _Toc28745 </w:instrText>
        </w:r>
        <w:r>
          <w:fldChar w:fldCharType="separate"/>
        </w:r>
        <w:r w:rsidR="00ED72EA">
          <w:t>5</w:t>
        </w:r>
        <w:r>
          <w:fldChar w:fldCharType="end"/>
        </w:r>
      </w:hyperlink>
    </w:p>
    <w:p w:rsidR="00ED72EA" w:rsidRDefault="002439D9" w:rsidP="00ED72EA">
      <w:pPr>
        <w:pStyle w:val="21"/>
        <w:tabs>
          <w:tab w:val="right" w:leader="dot" w:pos="10205"/>
        </w:tabs>
      </w:pPr>
      <w:hyperlink w:anchor="_Toc23804" w:history="1">
        <w:r w:rsidR="00ED72EA">
          <w:rPr>
            <w:rFonts w:ascii="Arial" w:eastAsia="黑体" w:hAnsi="Arial" w:hint="eastAsia"/>
            <w:kern w:val="0"/>
            <w:szCs w:val="32"/>
          </w:rPr>
          <w:t xml:space="preserve">3.4. </w:t>
        </w:r>
        <w:r w:rsidR="00ED72EA">
          <w:rPr>
            <w:rFonts w:hint="eastAsia"/>
          </w:rPr>
          <w:t>关键用户需求</w:t>
        </w:r>
        <w:r w:rsidR="00ED72EA">
          <w:tab/>
        </w:r>
        <w:r>
          <w:fldChar w:fldCharType="begin"/>
        </w:r>
        <w:r>
          <w:instrText xml:space="preserve"> PAGEREF _Toc23804 </w:instrText>
        </w:r>
        <w:r>
          <w:fldChar w:fldCharType="separate"/>
        </w:r>
        <w:r w:rsidR="00ED72EA">
          <w:t>5</w:t>
        </w:r>
        <w:r>
          <w:fldChar w:fldCharType="end"/>
        </w:r>
      </w:hyperlink>
    </w:p>
    <w:p w:rsidR="00ED72EA" w:rsidRDefault="002439D9" w:rsidP="00ED72EA">
      <w:pPr>
        <w:pStyle w:val="21"/>
        <w:tabs>
          <w:tab w:val="right" w:leader="dot" w:pos="10205"/>
        </w:tabs>
      </w:pPr>
      <w:hyperlink w:anchor="_Toc12704" w:history="1">
        <w:r w:rsidR="00ED72EA">
          <w:rPr>
            <w:rFonts w:ascii="Arial" w:eastAsia="黑体" w:hAnsi="Arial" w:hint="eastAsia"/>
            <w:kern w:val="0"/>
            <w:szCs w:val="32"/>
          </w:rPr>
          <w:t xml:space="preserve">3.5. </w:t>
        </w:r>
        <w:r w:rsidR="00ED72EA">
          <w:rPr>
            <w:rFonts w:hint="eastAsia"/>
          </w:rPr>
          <w:t>替代品和竞品</w:t>
        </w:r>
        <w:r w:rsidR="00ED72EA">
          <w:tab/>
        </w:r>
        <w:r>
          <w:fldChar w:fldCharType="begin"/>
        </w:r>
        <w:r>
          <w:instrText xml:space="preserve"> PAGEREF _Toc12704 </w:instrText>
        </w:r>
        <w:r>
          <w:fldChar w:fldCharType="separate"/>
        </w:r>
        <w:r w:rsidR="00ED72EA">
          <w:t>6</w:t>
        </w:r>
        <w:r>
          <w:fldChar w:fldCharType="end"/>
        </w:r>
      </w:hyperlink>
    </w:p>
    <w:p w:rsidR="00ED72EA" w:rsidRDefault="002439D9" w:rsidP="00ED72EA">
      <w:pPr>
        <w:pStyle w:val="31"/>
        <w:tabs>
          <w:tab w:val="right" w:leader="dot" w:pos="10205"/>
        </w:tabs>
      </w:pPr>
      <w:hyperlink w:anchor="_Toc16745" w:history="1">
        <w:r w:rsidR="00ED72EA">
          <w:rPr>
            <w:rFonts w:ascii="Arial" w:eastAsia="黑体" w:hAnsi="Arial" w:hint="eastAsia"/>
            <w:bCs/>
            <w:szCs w:val="32"/>
          </w:rPr>
          <w:t xml:space="preserve">3.5.1. </w:t>
        </w:r>
        <w:r w:rsidR="00ED72EA">
          <w:rPr>
            <w:rFonts w:hint="eastAsia"/>
          </w:rPr>
          <w:t>竞争对手</w:t>
        </w:r>
        <w:r w:rsidR="00ED72EA">
          <w:rPr>
            <w:rFonts w:hint="eastAsia"/>
          </w:rPr>
          <w:t>1</w:t>
        </w:r>
        <w:r w:rsidR="00ED72EA">
          <w:tab/>
        </w:r>
        <w:r>
          <w:fldChar w:fldCharType="begin"/>
        </w:r>
        <w:r>
          <w:instrText xml:space="preserve"> PAGEREF _Toc16745 </w:instrText>
        </w:r>
        <w:r>
          <w:fldChar w:fldCharType="separate"/>
        </w:r>
        <w:r w:rsidR="00ED72EA">
          <w:t>6</w:t>
        </w:r>
        <w:r>
          <w:fldChar w:fldCharType="end"/>
        </w:r>
      </w:hyperlink>
    </w:p>
    <w:p w:rsidR="00ED72EA" w:rsidRDefault="002439D9" w:rsidP="00ED72EA">
      <w:pPr>
        <w:pStyle w:val="31"/>
        <w:tabs>
          <w:tab w:val="right" w:leader="dot" w:pos="10205"/>
        </w:tabs>
      </w:pPr>
      <w:hyperlink w:anchor="_Toc3873" w:history="1">
        <w:r w:rsidR="00ED72EA">
          <w:rPr>
            <w:rFonts w:ascii="Arial" w:eastAsia="黑体" w:hAnsi="Arial" w:hint="eastAsia"/>
            <w:bCs/>
            <w:szCs w:val="32"/>
          </w:rPr>
          <w:t xml:space="preserve">3.5.2. </w:t>
        </w:r>
        <w:r w:rsidR="00ED72EA">
          <w:rPr>
            <w:rFonts w:hint="eastAsia"/>
          </w:rPr>
          <w:t>竞争对手</w:t>
        </w:r>
        <w:r w:rsidR="00ED72EA">
          <w:rPr>
            <w:rFonts w:hint="eastAsia"/>
          </w:rPr>
          <w:t>2</w:t>
        </w:r>
        <w:r w:rsidR="00ED72EA">
          <w:tab/>
        </w:r>
        <w:r>
          <w:fldChar w:fldCharType="begin"/>
        </w:r>
        <w:r>
          <w:instrText xml:space="preserve"> PAGEREF _Toc3873 </w:instrText>
        </w:r>
        <w:r>
          <w:fldChar w:fldCharType="separate"/>
        </w:r>
        <w:r w:rsidR="00ED72EA">
          <w:t>6</w:t>
        </w:r>
        <w:r>
          <w:fldChar w:fldCharType="end"/>
        </w:r>
      </w:hyperlink>
    </w:p>
    <w:p w:rsidR="00ED72EA" w:rsidRDefault="002439D9" w:rsidP="00ED72EA">
      <w:pPr>
        <w:pStyle w:val="11"/>
        <w:tabs>
          <w:tab w:val="right" w:leader="dot" w:pos="10205"/>
        </w:tabs>
      </w:pPr>
      <w:hyperlink w:anchor="_Toc31788" w:history="1">
        <w:r w:rsidR="00ED72EA">
          <w:rPr>
            <w:rFonts w:ascii="Arial" w:eastAsia="黑体" w:hAnsi="Arial" w:hint="eastAsia"/>
            <w:bCs/>
            <w:kern w:val="44"/>
            <w:szCs w:val="44"/>
          </w:rPr>
          <w:t xml:space="preserve">4. </w:t>
        </w:r>
        <w:r w:rsidR="00ED72EA">
          <w:rPr>
            <w:rFonts w:hint="eastAsia"/>
          </w:rPr>
          <w:t>产品轮廓</w:t>
        </w:r>
        <w:r w:rsidR="00ED72EA">
          <w:tab/>
        </w:r>
        <w:r>
          <w:fldChar w:fldCharType="begin"/>
        </w:r>
        <w:r>
          <w:instrText xml:space="preserve"> PAGEREF _Toc31788 </w:instrText>
        </w:r>
        <w:r>
          <w:fldChar w:fldCharType="separate"/>
        </w:r>
        <w:r w:rsidR="00ED72EA">
          <w:t>7</w:t>
        </w:r>
        <w:r>
          <w:fldChar w:fldCharType="end"/>
        </w:r>
      </w:hyperlink>
    </w:p>
    <w:p w:rsidR="00ED72EA" w:rsidRDefault="002439D9" w:rsidP="00ED72EA">
      <w:pPr>
        <w:pStyle w:val="21"/>
        <w:tabs>
          <w:tab w:val="right" w:leader="dot" w:pos="10205"/>
        </w:tabs>
      </w:pPr>
      <w:hyperlink w:anchor="_Toc2596" w:history="1">
        <w:r w:rsidR="00ED72EA">
          <w:rPr>
            <w:rFonts w:ascii="Arial" w:eastAsia="黑体" w:hAnsi="Arial" w:hint="eastAsia"/>
            <w:kern w:val="0"/>
            <w:szCs w:val="32"/>
          </w:rPr>
          <w:t xml:space="preserve">4.1. </w:t>
        </w:r>
        <w:r w:rsidR="00ED72EA">
          <w:rPr>
            <w:rFonts w:hint="eastAsia"/>
          </w:rPr>
          <w:t>产品前景</w:t>
        </w:r>
        <w:r w:rsidR="00ED72EA">
          <w:tab/>
        </w:r>
        <w:r>
          <w:fldChar w:fldCharType="begin"/>
        </w:r>
        <w:r>
          <w:instrText xml:space="preserve"> PAGEREF _Toc2596 </w:instrText>
        </w:r>
        <w:r>
          <w:fldChar w:fldCharType="separate"/>
        </w:r>
        <w:r w:rsidR="00ED72EA">
          <w:t>7</w:t>
        </w:r>
        <w:r>
          <w:fldChar w:fldCharType="end"/>
        </w:r>
      </w:hyperlink>
    </w:p>
    <w:p w:rsidR="00ED72EA" w:rsidRDefault="002439D9" w:rsidP="00ED72EA">
      <w:pPr>
        <w:pStyle w:val="21"/>
        <w:tabs>
          <w:tab w:val="right" w:leader="dot" w:pos="10205"/>
        </w:tabs>
      </w:pPr>
      <w:hyperlink w:anchor="_Toc6624" w:history="1">
        <w:r w:rsidR="00ED72EA">
          <w:rPr>
            <w:rFonts w:ascii="Arial" w:eastAsia="黑体" w:hAnsi="Arial" w:hint="eastAsia"/>
            <w:kern w:val="0"/>
            <w:szCs w:val="32"/>
            <w:lang w:eastAsia="en-US"/>
          </w:rPr>
          <w:t xml:space="preserve">4.2. </w:t>
        </w:r>
        <w:r w:rsidR="00ED72EA">
          <w:rPr>
            <w:rFonts w:hint="eastAsia"/>
          </w:rPr>
          <w:t>产品定位</w:t>
        </w:r>
        <w:r w:rsidR="00ED72EA">
          <w:tab/>
        </w:r>
        <w:r>
          <w:fldChar w:fldCharType="begin"/>
        </w:r>
        <w:r>
          <w:instrText xml:space="preserve"> PAGEREF _Toc6624 </w:instrText>
        </w:r>
        <w:r>
          <w:fldChar w:fldCharType="separate"/>
        </w:r>
        <w:r w:rsidR="00ED72EA">
          <w:t>7</w:t>
        </w:r>
        <w:r>
          <w:fldChar w:fldCharType="end"/>
        </w:r>
      </w:hyperlink>
    </w:p>
    <w:p w:rsidR="00ED72EA" w:rsidRDefault="002439D9" w:rsidP="00ED72EA">
      <w:pPr>
        <w:pStyle w:val="11"/>
        <w:tabs>
          <w:tab w:val="right" w:leader="dot" w:pos="10205"/>
        </w:tabs>
      </w:pPr>
      <w:hyperlink w:anchor="_Toc21235" w:history="1">
        <w:r w:rsidR="00ED72EA">
          <w:rPr>
            <w:rFonts w:ascii="Arial" w:eastAsia="黑体" w:hAnsi="Arial" w:hint="eastAsia"/>
            <w:bCs/>
            <w:kern w:val="44"/>
            <w:szCs w:val="44"/>
          </w:rPr>
          <w:t xml:space="preserve">5. </w:t>
        </w:r>
        <w:r w:rsidR="00ED72EA">
          <w:rPr>
            <w:rFonts w:hint="eastAsia"/>
          </w:rPr>
          <w:t>功能需求</w:t>
        </w:r>
        <w:r w:rsidR="00ED72EA">
          <w:tab/>
        </w:r>
        <w:r>
          <w:fldChar w:fldCharType="begin"/>
        </w:r>
        <w:r>
          <w:instrText xml:space="preserve"> PAGEREF _Toc21235 </w:instrText>
        </w:r>
        <w:r>
          <w:fldChar w:fldCharType="separate"/>
        </w:r>
        <w:r w:rsidR="00ED72EA">
          <w:t>8</w:t>
        </w:r>
        <w:r>
          <w:fldChar w:fldCharType="end"/>
        </w:r>
      </w:hyperlink>
    </w:p>
    <w:p w:rsidR="00ED72EA" w:rsidRDefault="002439D9" w:rsidP="00ED72EA">
      <w:pPr>
        <w:pStyle w:val="21"/>
        <w:tabs>
          <w:tab w:val="right" w:leader="dot" w:pos="10205"/>
        </w:tabs>
      </w:pPr>
      <w:hyperlink w:anchor="_Toc28504" w:history="1">
        <w:r w:rsidR="00ED72EA">
          <w:rPr>
            <w:rFonts w:ascii="Arial" w:eastAsia="黑体" w:hAnsi="Arial" w:hint="eastAsia"/>
            <w:kern w:val="0"/>
            <w:szCs w:val="32"/>
          </w:rPr>
          <w:t xml:space="preserve">5.1. </w:t>
        </w:r>
        <w:r w:rsidR="00ED72EA">
          <w:rPr>
            <w:rFonts w:hint="eastAsia"/>
          </w:rPr>
          <w:t>栏目功能结构</w:t>
        </w:r>
        <w:r w:rsidR="00ED72EA">
          <w:tab/>
        </w:r>
        <w:r>
          <w:fldChar w:fldCharType="begin"/>
        </w:r>
        <w:r>
          <w:instrText xml:space="preserve"> PAGEREF _Toc28504 </w:instrText>
        </w:r>
        <w:r>
          <w:fldChar w:fldCharType="separate"/>
        </w:r>
        <w:r w:rsidR="00ED72EA">
          <w:t>8</w:t>
        </w:r>
        <w:r>
          <w:fldChar w:fldCharType="end"/>
        </w:r>
      </w:hyperlink>
    </w:p>
    <w:p w:rsidR="00ED72EA" w:rsidRDefault="002439D9" w:rsidP="00ED72EA">
      <w:pPr>
        <w:pStyle w:val="21"/>
        <w:tabs>
          <w:tab w:val="right" w:leader="dot" w:pos="10205"/>
        </w:tabs>
      </w:pPr>
      <w:hyperlink w:anchor="_Toc506" w:history="1">
        <w:r w:rsidR="00ED72EA">
          <w:rPr>
            <w:rFonts w:ascii="Arial" w:eastAsia="黑体" w:hAnsi="Arial" w:hint="eastAsia"/>
            <w:kern w:val="0"/>
            <w:szCs w:val="32"/>
          </w:rPr>
          <w:t xml:space="preserve">5.2. </w:t>
        </w:r>
        <w:r w:rsidR="00ED72EA">
          <w:rPr>
            <w:rFonts w:hint="eastAsia"/>
          </w:rPr>
          <w:t>前台功能需求说明：</w:t>
        </w:r>
        <w:r w:rsidR="00ED72EA">
          <w:tab/>
        </w:r>
        <w:r>
          <w:fldChar w:fldCharType="begin"/>
        </w:r>
        <w:r>
          <w:instrText xml:space="preserve"> PAGEREF _Toc506 </w:instrText>
        </w:r>
        <w:r>
          <w:fldChar w:fldCharType="separate"/>
        </w:r>
        <w:r w:rsidR="00ED72EA">
          <w:t>9</w:t>
        </w:r>
        <w:r>
          <w:fldChar w:fldCharType="end"/>
        </w:r>
      </w:hyperlink>
    </w:p>
    <w:p w:rsidR="00ED72EA" w:rsidRDefault="002439D9" w:rsidP="00ED72EA">
      <w:pPr>
        <w:pStyle w:val="21"/>
        <w:tabs>
          <w:tab w:val="right" w:leader="dot" w:pos="10205"/>
        </w:tabs>
      </w:pPr>
      <w:hyperlink w:anchor="_Toc5780" w:history="1">
        <w:r w:rsidR="00ED72EA">
          <w:rPr>
            <w:rFonts w:ascii="Arial" w:eastAsia="黑体" w:hAnsi="Arial" w:hint="eastAsia"/>
            <w:kern w:val="0"/>
            <w:szCs w:val="32"/>
          </w:rPr>
          <w:t xml:space="preserve">5.3. </w:t>
        </w:r>
        <w:r w:rsidR="00ED72EA">
          <w:rPr>
            <w:rFonts w:hint="eastAsia"/>
          </w:rPr>
          <w:t>后台功能需求说明</w:t>
        </w:r>
        <w:r w:rsidR="00ED72EA">
          <w:tab/>
        </w:r>
        <w:r>
          <w:fldChar w:fldCharType="begin"/>
        </w:r>
        <w:r>
          <w:instrText xml:space="preserve"> PAGEREF _Toc5780 </w:instrText>
        </w:r>
        <w:r>
          <w:fldChar w:fldCharType="separate"/>
        </w:r>
        <w:r w:rsidR="00ED72EA">
          <w:t>9</w:t>
        </w:r>
        <w:r>
          <w:fldChar w:fldCharType="end"/>
        </w:r>
      </w:hyperlink>
    </w:p>
    <w:p w:rsidR="00ED72EA" w:rsidRDefault="002439D9" w:rsidP="00ED72EA">
      <w:pPr>
        <w:pStyle w:val="21"/>
        <w:tabs>
          <w:tab w:val="right" w:leader="dot" w:pos="10205"/>
        </w:tabs>
      </w:pPr>
      <w:hyperlink w:anchor="_Toc10103" w:history="1">
        <w:r w:rsidR="00ED72EA">
          <w:rPr>
            <w:rFonts w:ascii="Arial" w:eastAsia="黑体" w:hAnsi="Arial" w:hint="eastAsia"/>
            <w:kern w:val="0"/>
            <w:szCs w:val="32"/>
          </w:rPr>
          <w:t xml:space="preserve">5.4. </w:t>
        </w:r>
        <w:r w:rsidR="00ED72EA">
          <w:rPr>
            <w:rFonts w:hint="eastAsia"/>
          </w:rPr>
          <w:t>主要数据流程图</w:t>
        </w:r>
        <w:r w:rsidR="00ED72EA">
          <w:tab/>
        </w:r>
        <w:r>
          <w:fldChar w:fldCharType="begin"/>
        </w:r>
        <w:r>
          <w:instrText xml:space="preserve"> PAGEREF _Toc10103 </w:instrText>
        </w:r>
        <w:r>
          <w:fldChar w:fldCharType="separate"/>
        </w:r>
        <w:r w:rsidR="00ED72EA">
          <w:t>10</w:t>
        </w:r>
        <w:r>
          <w:fldChar w:fldCharType="end"/>
        </w:r>
      </w:hyperlink>
    </w:p>
    <w:p w:rsidR="00ED72EA" w:rsidRDefault="002439D9" w:rsidP="00ED72EA">
      <w:pPr>
        <w:pStyle w:val="11"/>
        <w:tabs>
          <w:tab w:val="right" w:leader="dot" w:pos="10205"/>
        </w:tabs>
      </w:pPr>
      <w:hyperlink w:anchor="_Toc11304" w:history="1">
        <w:r w:rsidR="00ED72EA">
          <w:rPr>
            <w:rFonts w:ascii="Arial" w:eastAsia="黑体" w:hAnsi="Arial" w:hint="eastAsia"/>
            <w:bCs/>
            <w:kern w:val="44"/>
            <w:szCs w:val="44"/>
          </w:rPr>
          <w:t xml:space="preserve">6. </w:t>
        </w:r>
        <w:r w:rsidR="00ED72EA">
          <w:rPr>
            <w:rFonts w:hint="eastAsia"/>
          </w:rPr>
          <w:t>非功能性需求</w:t>
        </w:r>
        <w:r w:rsidR="00ED72EA">
          <w:tab/>
        </w:r>
        <w:r>
          <w:fldChar w:fldCharType="begin"/>
        </w:r>
        <w:r>
          <w:instrText xml:space="preserve"> PAGEREF _Toc11304 </w:instrText>
        </w:r>
        <w:r>
          <w:fldChar w:fldCharType="separate"/>
        </w:r>
        <w:r w:rsidR="00ED72EA">
          <w:t>12</w:t>
        </w:r>
        <w:r>
          <w:fldChar w:fldCharType="end"/>
        </w:r>
      </w:hyperlink>
    </w:p>
    <w:p w:rsidR="00ED72EA" w:rsidRDefault="002439D9" w:rsidP="00ED72EA">
      <w:pPr>
        <w:pStyle w:val="21"/>
        <w:tabs>
          <w:tab w:val="right" w:leader="dot" w:pos="10205"/>
        </w:tabs>
      </w:pPr>
      <w:hyperlink w:anchor="_Toc19896" w:history="1">
        <w:r w:rsidR="00ED72EA">
          <w:rPr>
            <w:rFonts w:ascii="Arial" w:eastAsia="黑体" w:hAnsi="Arial" w:hint="eastAsia"/>
            <w:kern w:val="0"/>
            <w:szCs w:val="32"/>
            <w:lang w:eastAsia="en-US"/>
          </w:rPr>
          <w:t xml:space="preserve">6.1. </w:t>
        </w:r>
        <w:r w:rsidR="00ED72EA">
          <w:rPr>
            <w:rFonts w:hint="eastAsia"/>
          </w:rPr>
          <w:t>可用性</w:t>
        </w:r>
        <w:r w:rsidR="00ED72EA">
          <w:tab/>
        </w:r>
        <w:r>
          <w:fldChar w:fldCharType="begin"/>
        </w:r>
        <w:r>
          <w:instrText xml:space="preserve"> PAGEREF _Toc19896 </w:instrText>
        </w:r>
        <w:r>
          <w:fldChar w:fldCharType="separate"/>
        </w:r>
        <w:r w:rsidR="00ED72EA">
          <w:t>12</w:t>
        </w:r>
        <w:r>
          <w:fldChar w:fldCharType="end"/>
        </w:r>
      </w:hyperlink>
    </w:p>
    <w:p w:rsidR="00ED72EA" w:rsidRDefault="002439D9" w:rsidP="00ED72EA">
      <w:pPr>
        <w:pStyle w:val="31"/>
        <w:tabs>
          <w:tab w:val="right" w:leader="dot" w:pos="10205"/>
        </w:tabs>
      </w:pPr>
      <w:hyperlink w:anchor="_Toc6416" w:history="1">
        <w:r w:rsidR="00ED72EA">
          <w:rPr>
            <w:rFonts w:ascii="Arial" w:eastAsia="黑体" w:hAnsi="Arial" w:hint="eastAsia"/>
            <w:bCs/>
            <w:szCs w:val="32"/>
          </w:rPr>
          <w:t xml:space="preserve">6.1.1. </w:t>
        </w:r>
        <w:r w:rsidR="00ED72EA">
          <w:rPr>
            <w:rFonts w:hint="eastAsia"/>
          </w:rPr>
          <w:t>整体形象</w:t>
        </w:r>
        <w:r w:rsidR="00ED72EA">
          <w:tab/>
        </w:r>
        <w:r>
          <w:fldChar w:fldCharType="begin"/>
        </w:r>
        <w:r>
          <w:instrText xml:space="preserve"> PAGEREF _Toc6416 </w:instrText>
        </w:r>
        <w:r>
          <w:fldChar w:fldCharType="separate"/>
        </w:r>
        <w:r w:rsidR="00ED72EA">
          <w:t>12</w:t>
        </w:r>
        <w:r>
          <w:fldChar w:fldCharType="end"/>
        </w:r>
      </w:hyperlink>
    </w:p>
    <w:p w:rsidR="00ED72EA" w:rsidRDefault="002439D9" w:rsidP="00ED72EA">
      <w:pPr>
        <w:pStyle w:val="31"/>
        <w:tabs>
          <w:tab w:val="right" w:leader="dot" w:pos="10205"/>
        </w:tabs>
      </w:pPr>
      <w:hyperlink w:anchor="_Toc10785" w:history="1">
        <w:r w:rsidR="00ED72EA">
          <w:rPr>
            <w:rFonts w:ascii="Arial" w:eastAsia="黑体" w:hAnsi="Arial" w:hint="eastAsia"/>
            <w:bCs/>
            <w:szCs w:val="32"/>
          </w:rPr>
          <w:t xml:space="preserve">6.1.2. </w:t>
        </w:r>
        <w:r w:rsidR="00ED72EA">
          <w:rPr>
            <w:rFonts w:hint="eastAsia"/>
          </w:rPr>
          <w:t>界面风格</w:t>
        </w:r>
        <w:r w:rsidR="00ED72EA">
          <w:tab/>
        </w:r>
        <w:r>
          <w:fldChar w:fldCharType="begin"/>
        </w:r>
        <w:r>
          <w:instrText xml:space="preserve"> PAGEREF _Toc10785 </w:instrText>
        </w:r>
        <w:r>
          <w:fldChar w:fldCharType="separate"/>
        </w:r>
        <w:r w:rsidR="00ED72EA">
          <w:t>12</w:t>
        </w:r>
        <w:r>
          <w:fldChar w:fldCharType="end"/>
        </w:r>
      </w:hyperlink>
    </w:p>
    <w:p w:rsidR="00ED72EA" w:rsidRDefault="002439D9" w:rsidP="00ED72EA">
      <w:pPr>
        <w:pStyle w:val="21"/>
        <w:tabs>
          <w:tab w:val="right" w:leader="dot" w:pos="10205"/>
        </w:tabs>
      </w:pPr>
      <w:hyperlink w:anchor="_Toc21520" w:history="1">
        <w:r w:rsidR="00ED72EA">
          <w:rPr>
            <w:rFonts w:ascii="Arial" w:eastAsia="黑体" w:hAnsi="Arial" w:hint="eastAsia"/>
            <w:kern w:val="0"/>
            <w:szCs w:val="32"/>
            <w:lang w:eastAsia="en-US"/>
          </w:rPr>
          <w:t xml:space="preserve">6.2. </w:t>
        </w:r>
        <w:r w:rsidR="00ED72EA">
          <w:rPr>
            <w:rFonts w:hint="eastAsia"/>
          </w:rPr>
          <w:t>性能</w:t>
        </w:r>
        <w:r w:rsidR="00ED72EA">
          <w:tab/>
        </w:r>
        <w:r>
          <w:fldChar w:fldCharType="begin"/>
        </w:r>
        <w:r>
          <w:instrText xml:space="preserve"> PAGEREF _Toc21520 </w:instrText>
        </w:r>
        <w:r>
          <w:fldChar w:fldCharType="separate"/>
        </w:r>
        <w:r w:rsidR="00ED72EA">
          <w:t>12</w:t>
        </w:r>
        <w:r>
          <w:fldChar w:fldCharType="end"/>
        </w:r>
      </w:hyperlink>
    </w:p>
    <w:p w:rsidR="00ED72EA" w:rsidRDefault="002439D9" w:rsidP="00ED72EA">
      <w:pPr>
        <w:pStyle w:val="31"/>
        <w:tabs>
          <w:tab w:val="right" w:leader="dot" w:pos="10205"/>
        </w:tabs>
      </w:pPr>
      <w:hyperlink w:anchor="_Toc23444" w:history="1">
        <w:r w:rsidR="00ED72EA">
          <w:rPr>
            <w:rFonts w:ascii="Arial" w:eastAsia="黑体" w:hAnsi="Arial" w:hint="eastAsia"/>
            <w:bCs/>
            <w:szCs w:val="32"/>
          </w:rPr>
          <w:t xml:space="preserve">6.2.1. </w:t>
        </w:r>
        <w:r w:rsidR="00ED72EA">
          <w:rPr>
            <w:rFonts w:hint="eastAsia"/>
          </w:rPr>
          <w:t>时间特性</w:t>
        </w:r>
        <w:r w:rsidR="00ED72EA">
          <w:tab/>
        </w:r>
        <w:r>
          <w:fldChar w:fldCharType="begin"/>
        </w:r>
        <w:r>
          <w:instrText xml:space="preserve"> PAGEREF _Toc23444 </w:instrText>
        </w:r>
        <w:r>
          <w:fldChar w:fldCharType="separate"/>
        </w:r>
        <w:r w:rsidR="00ED72EA">
          <w:t>12</w:t>
        </w:r>
        <w:r>
          <w:fldChar w:fldCharType="end"/>
        </w:r>
      </w:hyperlink>
    </w:p>
    <w:p w:rsidR="00ED72EA" w:rsidRDefault="002439D9" w:rsidP="00ED72EA">
      <w:pPr>
        <w:pStyle w:val="31"/>
        <w:tabs>
          <w:tab w:val="right" w:leader="dot" w:pos="10205"/>
        </w:tabs>
      </w:pPr>
      <w:hyperlink w:anchor="_Toc7939" w:history="1">
        <w:r w:rsidR="00ED72EA">
          <w:rPr>
            <w:rFonts w:ascii="Arial" w:eastAsia="黑体" w:hAnsi="Arial" w:hint="eastAsia"/>
            <w:bCs/>
            <w:szCs w:val="32"/>
          </w:rPr>
          <w:t xml:space="preserve">6.2.2. </w:t>
        </w:r>
        <w:r w:rsidR="00ED72EA">
          <w:rPr>
            <w:rFonts w:hint="eastAsia"/>
          </w:rPr>
          <w:t>数据存储需求</w:t>
        </w:r>
        <w:r w:rsidR="00ED72EA">
          <w:tab/>
        </w:r>
        <w:r>
          <w:fldChar w:fldCharType="begin"/>
        </w:r>
        <w:r>
          <w:instrText xml:space="preserve"> PAGEREF _Toc7939 </w:instrText>
        </w:r>
        <w:r>
          <w:fldChar w:fldCharType="separate"/>
        </w:r>
        <w:r w:rsidR="00ED72EA">
          <w:t>12</w:t>
        </w:r>
        <w:r>
          <w:fldChar w:fldCharType="end"/>
        </w:r>
      </w:hyperlink>
    </w:p>
    <w:p w:rsidR="00ED72EA" w:rsidRDefault="002439D9" w:rsidP="00ED72EA">
      <w:pPr>
        <w:pStyle w:val="31"/>
        <w:tabs>
          <w:tab w:val="right" w:leader="dot" w:pos="10205"/>
        </w:tabs>
      </w:pPr>
      <w:hyperlink w:anchor="_Toc18676" w:history="1">
        <w:r w:rsidR="00ED72EA">
          <w:rPr>
            <w:rFonts w:ascii="Arial" w:eastAsia="黑体" w:hAnsi="Arial" w:hint="eastAsia"/>
            <w:bCs/>
            <w:szCs w:val="32"/>
          </w:rPr>
          <w:t xml:space="preserve">6.2.3. </w:t>
        </w:r>
        <w:r w:rsidR="00ED72EA">
          <w:rPr>
            <w:rFonts w:hint="eastAsia"/>
          </w:rPr>
          <w:t>访问安全性</w:t>
        </w:r>
        <w:r w:rsidR="00ED72EA">
          <w:tab/>
        </w:r>
        <w:r>
          <w:fldChar w:fldCharType="begin"/>
        </w:r>
        <w:r>
          <w:instrText xml:space="preserve"> PAGEREF _Toc18676 </w:instrText>
        </w:r>
        <w:r>
          <w:fldChar w:fldCharType="separate"/>
        </w:r>
        <w:r w:rsidR="00ED72EA">
          <w:t>12</w:t>
        </w:r>
        <w:r>
          <w:fldChar w:fldCharType="end"/>
        </w:r>
      </w:hyperlink>
    </w:p>
    <w:p w:rsidR="00ED72EA" w:rsidRDefault="002439D9" w:rsidP="00ED72EA">
      <w:pPr>
        <w:pStyle w:val="21"/>
        <w:tabs>
          <w:tab w:val="right" w:leader="dot" w:pos="10205"/>
        </w:tabs>
      </w:pPr>
      <w:hyperlink w:anchor="_Toc10194" w:history="1">
        <w:r w:rsidR="00ED72EA">
          <w:rPr>
            <w:rFonts w:ascii="Arial" w:eastAsia="黑体" w:hAnsi="Arial" w:hint="eastAsia"/>
            <w:kern w:val="0"/>
            <w:szCs w:val="32"/>
            <w:lang w:eastAsia="en-US"/>
          </w:rPr>
          <w:t xml:space="preserve">6.3. </w:t>
        </w:r>
        <w:r w:rsidR="00ED72EA">
          <w:rPr>
            <w:rFonts w:hint="eastAsia"/>
          </w:rPr>
          <w:t>联机帮助系统需求</w:t>
        </w:r>
        <w:r w:rsidR="00ED72EA">
          <w:tab/>
        </w:r>
        <w:r>
          <w:fldChar w:fldCharType="begin"/>
        </w:r>
        <w:r>
          <w:instrText xml:space="preserve"> PAGEREF _Toc10194 </w:instrText>
        </w:r>
        <w:r>
          <w:fldChar w:fldCharType="separate"/>
        </w:r>
        <w:r w:rsidR="00ED72EA">
          <w:t>12</w:t>
        </w:r>
        <w:r>
          <w:fldChar w:fldCharType="end"/>
        </w:r>
      </w:hyperlink>
    </w:p>
    <w:p w:rsidR="00ED72EA" w:rsidRDefault="002439D9" w:rsidP="00ED72EA">
      <w:pPr>
        <w:pStyle w:val="11"/>
        <w:tabs>
          <w:tab w:val="right" w:leader="dot" w:pos="10205"/>
        </w:tabs>
      </w:pPr>
      <w:hyperlink w:anchor="_Toc2262" w:history="1">
        <w:r w:rsidR="00ED72EA">
          <w:rPr>
            <w:rFonts w:ascii="Arial" w:eastAsia="黑体" w:hAnsi="Arial" w:hint="eastAsia"/>
            <w:bCs/>
            <w:kern w:val="44"/>
            <w:szCs w:val="44"/>
          </w:rPr>
          <w:t xml:space="preserve">7. </w:t>
        </w:r>
        <w:r w:rsidR="00ED72EA">
          <w:rPr>
            <w:rFonts w:hint="eastAsia"/>
          </w:rPr>
          <w:t>SEO</w:t>
        </w:r>
        <w:r w:rsidR="00ED72EA">
          <w:rPr>
            <w:rFonts w:hint="eastAsia"/>
          </w:rPr>
          <w:t>需求</w:t>
        </w:r>
        <w:r w:rsidR="00ED72EA">
          <w:tab/>
        </w:r>
        <w:r>
          <w:fldChar w:fldCharType="begin"/>
        </w:r>
        <w:r>
          <w:instrText xml:space="preserve"> PAGEREF _Toc2262 </w:instrText>
        </w:r>
        <w:r>
          <w:fldChar w:fldCharType="separate"/>
        </w:r>
        <w:r w:rsidR="00ED72EA">
          <w:t>13</w:t>
        </w:r>
        <w:r>
          <w:fldChar w:fldCharType="end"/>
        </w:r>
      </w:hyperlink>
    </w:p>
    <w:p w:rsidR="00ED72EA" w:rsidRDefault="002439D9" w:rsidP="00ED72EA">
      <w:pPr>
        <w:pStyle w:val="11"/>
        <w:tabs>
          <w:tab w:val="right" w:leader="dot" w:pos="10205"/>
        </w:tabs>
      </w:pPr>
      <w:hyperlink w:anchor="_Toc29156" w:history="1">
        <w:r w:rsidR="00ED72EA">
          <w:rPr>
            <w:rFonts w:ascii="Arial" w:eastAsia="黑体" w:hAnsi="Arial" w:hint="eastAsia"/>
            <w:bCs/>
            <w:kern w:val="44"/>
            <w:szCs w:val="44"/>
          </w:rPr>
          <w:t xml:space="preserve">8. </w:t>
        </w:r>
        <w:r w:rsidR="00ED72EA">
          <w:rPr>
            <w:rFonts w:hint="eastAsia"/>
          </w:rPr>
          <w:t>其他需求</w:t>
        </w:r>
        <w:r w:rsidR="00ED72EA">
          <w:tab/>
        </w:r>
        <w:r>
          <w:fldChar w:fldCharType="begin"/>
        </w:r>
        <w:r>
          <w:instrText xml:space="preserve"> PAGEREF _Toc29156 </w:instrText>
        </w:r>
        <w:r>
          <w:fldChar w:fldCharType="separate"/>
        </w:r>
        <w:r w:rsidR="00ED72EA">
          <w:t>14</w:t>
        </w:r>
        <w:r>
          <w:fldChar w:fldCharType="end"/>
        </w:r>
      </w:hyperlink>
    </w:p>
    <w:p w:rsidR="00ED72EA" w:rsidRDefault="00ED72EA" w:rsidP="00ED72EA">
      <w:r>
        <w:fldChar w:fldCharType="end"/>
      </w:r>
    </w:p>
    <w:p w:rsidR="00ED72EA" w:rsidRDefault="00ED72EA" w:rsidP="00ED72EA">
      <w:pPr>
        <w:pStyle w:val="1"/>
      </w:pPr>
      <w:r>
        <w:br w:type="page"/>
      </w:r>
      <w:bookmarkStart w:id="0" w:name="_Toc31377"/>
    </w:p>
    <w:p w:rsidR="00ED72EA" w:rsidRDefault="00AE4350" w:rsidP="00AE4350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1</w:t>
      </w:r>
      <w:r w:rsidR="00ED72EA">
        <w:rPr>
          <w:rFonts w:hint="eastAsia"/>
        </w:rPr>
        <w:t>项目介绍</w:t>
      </w:r>
      <w:bookmarkEnd w:id="0"/>
    </w:p>
    <w:p w:rsidR="00436C41" w:rsidRDefault="00ED72EA" w:rsidP="00436C41">
      <w:pPr>
        <w:pStyle w:val="2"/>
        <w:rPr>
          <w:lang w:eastAsia="zh-CN"/>
        </w:rPr>
      </w:pPr>
      <w:bookmarkStart w:id="1" w:name="_Toc31926"/>
      <w:r>
        <w:rPr>
          <w:rFonts w:hint="eastAsia"/>
          <w:lang w:eastAsia="zh-CN"/>
        </w:rPr>
        <w:t>项目概述</w:t>
      </w:r>
      <w:bookmarkEnd w:id="1"/>
    </w:p>
    <w:p w:rsidR="00436C41" w:rsidRPr="00045F5D" w:rsidRDefault="00436C41" w:rsidP="00BA6395">
      <w:pPr>
        <w:spacing w:line="360" w:lineRule="auto"/>
        <w:rPr>
          <w:rFonts w:ascii="微软雅黑" w:eastAsia="微软雅黑" w:hAnsi="微软雅黑"/>
        </w:rPr>
      </w:pPr>
      <w:r>
        <w:tab/>
      </w:r>
      <w:r w:rsidRPr="00045F5D">
        <w:rPr>
          <w:rFonts w:ascii="微软雅黑" w:eastAsia="微软雅黑" w:hAnsi="微软雅黑" w:hint="eastAsia"/>
        </w:rPr>
        <w:t>本系统为户外运动热爱者提供了一个非常方便、全面、且安全的网上购物平台，</w:t>
      </w:r>
      <w:r w:rsidR="00BA6395" w:rsidRPr="00045F5D">
        <w:rPr>
          <w:rFonts w:ascii="微软雅黑" w:eastAsia="微软雅黑" w:hAnsi="微软雅黑" w:hint="eastAsia"/>
        </w:rPr>
        <w:t>同时企业能够在后台随时随地的了解和掌握产品销售情况，实现产品的销售统计并分析，而且极大降低了成本，是一个前景非常好的系统。</w:t>
      </w:r>
    </w:p>
    <w:p w:rsidR="00BA6395" w:rsidRPr="00045F5D" w:rsidRDefault="00BA6395" w:rsidP="00BA6395">
      <w:pPr>
        <w:spacing w:line="360" w:lineRule="auto"/>
        <w:rPr>
          <w:rFonts w:ascii="微软雅黑" w:eastAsia="微软雅黑" w:hAnsi="微软雅黑" w:cs="宋体"/>
          <w:color w:val="2A2A2A"/>
          <w:kern w:val="0"/>
          <w:szCs w:val="21"/>
        </w:rPr>
      </w:pPr>
      <w:r w:rsidRPr="00045F5D">
        <w:rPr>
          <w:rFonts w:ascii="微软雅黑" w:eastAsia="微软雅黑" w:hAnsi="微软雅黑"/>
        </w:rPr>
        <w:tab/>
      </w:r>
      <w:r w:rsidRPr="00045F5D">
        <w:rPr>
          <w:rFonts w:ascii="微软雅黑" w:eastAsia="微软雅黑" w:hAnsi="微软雅黑" w:hint="eastAsia"/>
        </w:rPr>
        <w:t>优购户外运动商城系统是一个基于数据库的</w:t>
      </w:r>
      <w:r w:rsidRPr="00045F5D">
        <w:rPr>
          <w:rFonts w:ascii="微软雅黑" w:eastAsia="微软雅黑" w:hAnsi="微软雅黑" w:cs="宋体" w:hint="eastAsia"/>
          <w:color w:val="2A2A2A"/>
          <w:kern w:val="0"/>
          <w:szCs w:val="21"/>
        </w:rPr>
        <w:t>即时发布系统，可用于户外运动产品的即时发布。前台用户可通过页面浏览及查询，后台管理可以管理产品价格、简介及样书等多类信息。</w:t>
      </w:r>
    </w:p>
    <w:p w:rsidR="006321CE" w:rsidRDefault="006321CE" w:rsidP="00BA6395">
      <w:pPr>
        <w:spacing w:line="360" w:lineRule="auto"/>
        <w:rPr>
          <w:rFonts w:ascii="宋体" w:hAnsi="宋体" w:cs="宋体"/>
          <w:color w:val="2A2A2A"/>
          <w:kern w:val="0"/>
          <w:szCs w:val="21"/>
        </w:rPr>
      </w:pPr>
    </w:p>
    <w:p w:rsidR="006321CE" w:rsidRDefault="006321CE" w:rsidP="00BA6395">
      <w:pPr>
        <w:spacing w:line="360" w:lineRule="auto"/>
        <w:rPr>
          <w:rFonts w:ascii="宋体" w:hAnsi="宋体" w:cs="宋体"/>
          <w:color w:val="2A2A2A"/>
          <w:kern w:val="0"/>
          <w:szCs w:val="21"/>
        </w:rPr>
      </w:pPr>
    </w:p>
    <w:p w:rsidR="006321CE" w:rsidRDefault="006321CE" w:rsidP="00BA6395">
      <w:pPr>
        <w:spacing w:line="360" w:lineRule="auto"/>
        <w:rPr>
          <w:rFonts w:ascii="宋体" w:hAnsi="宋体" w:cs="宋体"/>
          <w:color w:val="2A2A2A"/>
          <w:kern w:val="0"/>
          <w:szCs w:val="21"/>
        </w:rPr>
      </w:pPr>
    </w:p>
    <w:p w:rsidR="006321CE" w:rsidRDefault="006321CE" w:rsidP="00BA6395">
      <w:pPr>
        <w:spacing w:line="360" w:lineRule="auto"/>
        <w:rPr>
          <w:rFonts w:ascii="宋体" w:hAnsi="宋体" w:cs="宋体"/>
          <w:color w:val="2A2A2A"/>
          <w:kern w:val="0"/>
          <w:szCs w:val="21"/>
        </w:rPr>
      </w:pPr>
    </w:p>
    <w:p w:rsidR="006321CE" w:rsidRDefault="006321CE" w:rsidP="00BA6395">
      <w:pPr>
        <w:spacing w:line="360" w:lineRule="auto"/>
        <w:rPr>
          <w:rFonts w:ascii="宋体" w:hAnsi="宋体" w:cs="宋体"/>
          <w:color w:val="2A2A2A"/>
          <w:kern w:val="0"/>
          <w:szCs w:val="21"/>
        </w:rPr>
      </w:pPr>
    </w:p>
    <w:p w:rsidR="006321CE" w:rsidRDefault="006321CE" w:rsidP="00BA6395">
      <w:pPr>
        <w:spacing w:line="360" w:lineRule="auto"/>
        <w:rPr>
          <w:rFonts w:ascii="宋体" w:hAnsi="宋体" w:cs="宋体"/>
          <w:color w:val="2A2A2A"/>
          <w:kern w:val="0"/>
          <w:szCs w:val="21"/>
        </w:rPr>
      </w:pPr>
    </w:p>
    <w:p w:rsidR="006321CE" w:rsidRDefault="006321CE" w:rsidP="00BA6395">
      <w:pPr>
        <w:spacing w:line="360" w:lineRule="auto"/>
        <w:rPr>
          <w:rFonts w:ascii="宋体" w:hAnsi="宋体" w:cs="宋体"/>
          <w:color w:val="2A2A2A"/>
          <w:kern w:val="0"/>
          <w:szCs w:val="21"/>
        </w:rPr>
      </w:pPr>
    </w:p>
    <w:p w:rsidR="006321CE" w:rsidRDefault="006321CE" w:rsidP="00BA6395">
      <w:pPr>
        <w:spacing w:line="360" w:lineRule="auto"/>
        <w:rPr>
          <w:rFonts w:ascii="宋体" w:hAnsi="宋体" w:cs="宋体"/>
          <w:color w:val="2A2A2A"/>
          <w:kern w:val="0"/>
          <w:szCs w:val="21"/>
        </w:rPr>
      </w:pPr>
    </w:p>
    <w:p w:rsidR="006321CE" w:rsidRDefault="006321CE" w:rsidP="00BA6395">
      <w:pPr>
        <w:spacing w:line="360" w:lineRule="auto"/>
        <w:rPr>
          <w:rFonts w:ascii="宋体" w:hAnsi="宋体" w:cs="宋体"/>
          <w:color w:val="2A2A2A"/>
          <w:kern w:val="0"/>
          <w:szCs w:val="21"/>
        </w:rPr>
      </w:pPr>
    </w:p>
    <w:p w:rsidR="006321CE" w:rsidRDefault="006321CE" w:rsidP="00BA6395">
      <w:pPr>
        <w:spacing w:line="360" w:lineRule="auto"/>
        <w:rPr>
          <w:rFonts w:ascii="宋体" w:hAnsi="宋体" w:cs="宋体"/>
          <w:color w:val="2A2A2A"/>
          <w:kern w:val="0"/>
          <w:szCs w:val="21"/>
        </w:rPr>
      </w:pPr>
    </w:p>
    <w:p w:rsidR="006321CE" w:rsidRDefault="006321CE" w:rsidP="00BA6395">
      <w:pPr>
        <w:spacing w:line="360" w:lineRule="auto"/>
        <w:rPr>
          <w:rFonts w:ascii="宋体" w:hAnsi="宋体" w:cs="宋体"/>
          <w:color w:val="2A2A2A"/>
          <w:kern w:val="0"/>
          <w:szCs w:val="21"/>
        </w:rPr>
      </w:pPr>
    </w:p>
    <w:p w:rsidR="006321CE" w:rsidRDefault="006321CE" w:rsidP="00BA6395">
      <w:pPr>
        <w:spacing w:line="360" w:lineRule="auto"/>
        <w:rPr>
          <w:rFonts w:ascii="宋体" w:hAnsi="宋体" w:cs="宋体"/>
          <w:color w:val="2A2A2A"/>
          <w:kern w:val="0"/>
          <w:szCs w:val="21"/>
        </w:rPr>
      </w:pPr>
    </w:p>
    <w:p w:rsidR="006321CE" w:rsidRDefault="006321CE" w:rsidP="00BA6395">
      <w:pPr>
        <w:spacing w:line="360" w:lineRule="auto"/>
        <w:rPr>
          <w:rFonts w:ascii="宋体" w:hAnsi="宋体" w:cs="宋体"/>
          <w:color w:val="2A2A2A"/>
          <w:kern w:val="0"/>
          <w:szCs w:val="21"/>
        </w:rPr>
      </w:pPr>
    </w:p>
    <w:p w:rsidR="006321CE" w:rsidRDefault="006321CE" w:rsidP="00BA6395">
      <w:pPr>
        <w:spacing w:line="360" w:lineRule="auto"/>
        <w:rPr>
          <w:rFonts w:ascii="宋体" w:hAnsi="宋体" w:cs="宋体"/>
          <w:color w:val="2A2A2A"/>
          <w:kern w:val="0"/>
          <w:szCs w:val="21"/>
        </w:rPr>
      </w:pPr>
    </w:p>
    <w:p w:rsidR="00045F5D" w:rsidRDefault="00045F5D" w:rsidP="00BA6395">
      <w:pPr>
        <w:spacing w:line="360" w:lineRule="auto"/>
        <w:rPr>
          <w:rFonts w:ascii="宋体" w:hAnsi="宋体" w:cs="宋体"/>
          <w:color w:val="2A2A2A"/>
          <w:kern w:val="0"/>
          <w:szCs w:val="21"/>
        </w:rPr>
      </w:pPr>
    </w:p>
    <w:p w:rsidR="00045F5D" w:rsidRDefault="00045F5D" w:rsidP="00BA6395">
      <w:pPr>
        <w:spacing w:line="360" w:lineRule="auto"/>
        <w:rPr>
          <w:rFonts w:ascii="宋体" w:hAnsi="宋体" w:cs="宋体"/>
          <w:color w:val="2A2A2A"/>
          <w:kern w:val="0"/>
          <w:szCs w:val="21"/>
        </w:rPr>
      </w:pPr>
    </w:p>
    <w:p w:rsidR="00045F5D" w:rsidRDefault="00045F5D" w:rsidP="00BA6395">
      <w:pPr>
        <w:spacing w:line="360" w:lineRule="auto"/>
        <w:rPr>
          <w:rFonts w:ascii="宋体" w:hAnsi="宋体" w:cs="宋体"/>
          <w:color w:val="2A2A2A"/>
          <w:kern w:val="0"/>
          <w:szCs w:val="21"/>
        </w:rPr>
      </w:pPr>
    </w:p>
    <w:p w:rsidR="00045F5D" w:rsidRDefault="00045F5D" w:rsidP="00BA6395">
      <w:pPr>
        <w:spacing w:line="360" w:lineRule="auto"/>
        <w:rPr>
          <w:rFonts w:ascii="宋体" w:hAnsi="宋体" w:cs="宋体"/>
          <w:color w:val="2A2A2A"/>
          <w:kern w:val="0"/>
          <w:szCs w:val="21"/>
        </w:rPr>
      </w:pPr>
    </w:p>
    <w:p w:rsidR="00045F5D" w:rsidRDefault="00045F5D" w:rsidP="00BA6395">
      <w:pPr>
        <w:spacing w:line="360" w:lineRule="auto"/>
        <w:rPr>
          <w:rFonts w:ascii="宋体" w:hAnsi="宋体" w:cs="宋体" w:hint="eastAsia"/>
          <w:color w:val="2A2A2A"/>
          <w:kern w:val="0"/>
          <w:szCs w:val="21"/>
        </w:rPr>
      </w:pPr>
    </w:p>
    <w:p w:rsidR="006321CE" w:rsidRPr="006321CE" w:rsidRDefault="006321CE" w:rsidP="00BA6395">
      <w:pPr>
        <w:spacing w:line="360" w:lineRule="auto"/>
      </w:pPr>
    </w:p>
    <w:p w:rsidR="00ED72EA" w:rsidRDefault="00ED72EA" w:rsidP="00ED72EA">
      <w:pPr>
        <w:pStyle w:val="1"/>
      </w:pPr>
      <w:bookmarkStart w:id="2" w:name="_Toc2472"/>
      <w:r>
        <w:rPr>
          <w:rFonts w:hint="eastAsia"/>
        </w:rPr>
        <w:lastRenderedPageBreak/>
        <w:t>用户描述</w:t>
      </w:r>
      <w:bookmarkEnd w:id="2"/>
    </w:p>
    <w:p w:rsidR="00ED72EA" w:rsidRDefault="00ED72EA" w:rsidP="00ED72EA">
      <w:pPr>
        <w:pStyle w:val="2"/>
      </w:pPr>
      <w:bookmarkStart w:id="3" w:name="_Toc10303"/>
      <w:proofErr w:type="spellStart"/>
      <w:r>
        <w:rPr>
          <w:rFonts w:hint="eastAsia"/>
        </w:rPr>
        <w:t>用户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市场</w:t>
      </w:r>
      <w:bookmarkEnd w:id="3"/>
      <w:proofErr w:type="spellEnd"/>
    </w:p>
    <w:p w:rsidR="00376077" w:rsidRPr="00045F5D" w:rsidRDefault="00376077" w:rsidP="00AA08AD">
      <w:pPr>
        <w:pStyle w:val="C3"/>
        <w:spacing w:line="360" w:lineRule="auto"/>
        <w:rPr>
          <w:rFonts w:ascii="微软雅黑" w:eastAsia="微软雅黑" w:hAnsi="微软雅黑"/>
          <w:szCs w:val="21"/>
        </w:rPr>
      </w:pPr>
      <w:r w:rsidRPr="00045F5D">
        <w:rPr>
          <w:rFonts w:ascii="微软雅黑" w:eastAsia="微软雅黑" w:hAnsi="微软雅黑" w:hint="eastAsia"/>
          <w:szCs w:val="21"/>
        </w:rPr>
        <w:t>户外运动是一项专业性较强的活动，除了对参与者本身体能的要求外，还需要户外服装抵御恶劣天气，作为户外运动的第一道“保护屏障”。所以，现代户外运动用品市场随着户外运动热也迅速发</w:t>
      </w:r>
      <w:r w:rsidR="002035C9" w:rsidRPr="00045F5D">
        <w:rPr>
          <w:rFonts w:ascii="微软雅黑" w:eastAsia="微软雅黑" w:hAnsi="微软雅黑" w:hint="eastAsia"/>
          <w:szCs w:val="21"/>
        </w:rPr>
        <w:t>展起来，其市场潜力非常大，不但包括帐篷、睡袋、垫子、登山旅行包、户外服装、鞋、登山攀岩用品、工具刀具锹具、炉具餐具、照明用品等，甚至连户外食品、书籍地图、军品、滑雪装备、马具和其它专项户外运动用品也应有尽有。  据统计，我国现有户外产品制造商以及俱乐部，户外运动用品以及装备的年销售额已达8亿元。而2000年这个数字仅为6000万元。国内参与户外运动的人次已超越1亿人次。由此可见，我国户外用品市场的潜力非常可观。</w:t>
      </w:r>
    </w:p>
    <w:p w:rsidR="00AA08AD" w:rsidRPr="00AA08AD" w:rsidRDefault="00AA08AD" w:rsidP="00AA08AD">
      <w:pPr>
        <w:pStyle w:val="C3"/>
        <w:spacing w:line="360" w:lineRule="auto"/>
        <w:ind w:firstLine="560"/>
        <w:rPr>
          <w:sz w:val="28"/>
          <w:szCs w:val="28"/>
        </w:rPr>
      </w:pPr>
    </w:p>
    <w:p w:rsidR="00AA08AD" w:rsidRPr="00AA08AD" w:rsidRDefault="00AA08AD" w:rsidP="00AA08AD">
      <w:pPr>
        <w:pStyle w:val="C3"/>
        <w:spacing w:line="360" w:lineRule="auto"/>
        <w:ind w:firstLine="560"/>
        <w:rPr>
          <w:sz w:val="28"/>
          <w:szCs w:val="28"/>
        </w:rPr>
      </w:pPr>
    </w:p>
    <w:p w:rsidR="00AA08AD" w:rsidRPr="00AA08AD" w:rsidRDefault="00AA08AD" w:rsidP="00AA08AD">
      <w:pPr>
        <w:pStyle w:val="C3"/>
        <w:spacing w:line="360" w:lineRule="auto"/>
        <w:ind w:leftChars="0" w:left="0" w:firstLineChars="0" w:firstLine="0"/>
        <w:rPr>
          <w:sz w:val="28"/>
          <w:szCs w:val="28"/>
        </w:rPr>
      </w:pPr>
    </w:p>
    <w:p w:rsidR="00AA08AD" w:rsidRPr="00AA08AD" w:rsidRDefault="00AA08AD" w:rsidP="00AA08AD">
      <w:pPr>
        <w:pStyle w:val="C3"/>
        <w:spacing w:line="360" w:lineRule="auto"/>
        <w:ind w:firstLine="560"/>
        <w:rPr>
          <w:sz w:val="28"/>
          <w:szCs w:val="28"/>
        </w:rPr>
      </w:pPr>
    </w:p>
    <w:p w:rsidR="00AA08AD" w:rsidRPr="00AA08AD" w:rsidRDefault="00AA08AD" w:rsidP="00AA08AD">
      <w:pPr>
        <w:pStyle w:val="C3"/>
        <w:spacing w:line="360" w:lineRule="auto"/>
        <w:ind w:firstLine="560"/>
        <w:rPr>
          <w:sz w:val="28"/>
          <w:szCs w:val="28"/>
        </w:rPr>
      </w:pPr>
    </w:p>
    <w:p w:rsidR="00AA08AD" w:rsidRPr="00AA08AD" w:rsidRDefault="00AA08AD" w:rsidP="00AA08AD">
      <w:pPr>
        <w:pStyle w:val="C3"/>
        <w:spacing w:line="360" w:lineRule="auto"/>
        <w:ind w:firstLine="560"/>
        <w:rPr>
          <w:sz w:val="28"/>
          <w:szCs w:val="28"/>
        </w:rPr>
      </w:pPr>
    </w:p>
    <w:p w:rsidR="00AA08AD" w:rsidRPr="00AA08AD" w:rsidRDefault="00AA08AD" w:rsidP="00AA08AD">
      <w:pPr>
        <w:pStyle w:val="C3"/>
        <w:spacing w:line="360" w:lineRule="auto"/>
        <w:ind w:firstLine="560"/>
        <w:rPr>
          <w:sz w:val="28"/>
          <w:szCs w:val="28"/>
        </w:rPr>
      </w:pPr>
    </w:p>
    <w:p w:rsidR="00AA08AD" w:rsidRPr="00AA08AD" w:rsidRDefault="00AA08AD" w:rsidP="00AA08AD">
      <w:pPr>
        <w:pStyle w:val="C3"/>
        <w:spacing w:line="360" w:lineRule="auto"/>
        <w:ind w:firstLine="560"/>
        <w:rPr>
          <w:sz w:val="28"/>
          <w:szCs w:val="28"/>
        </w:rPr>
      </w:pPr>
    </w:p>
    <w:p w:rsidR="00AA08AD" w:rsidRPr="00AA08AD" w:rsidRDefault="00AA08AD" w:rsidP="00AA08AD">
      <w:pPr>
        <w:pStyle w:val="C3"/>
        <w:spacing w:line="360" w:lineRule="auto"/>
        <w:ind w:firstLine="560"/>
        <w:rPr>
          <w:sz w:val="28"/>
          <w:szCs w:val="28"/>
        </w:rPr>
      </w:pPr>
    </w:p>
    <w:p w:rsidR="00ED72EA" w:rsidRPr="00AA08AD" w:rsidRDefault="00ED72EA" w:rsidP="00AA08AD">
      <w:pPr>
        <w:pStyle w:val="2"/>
        <w:spacing w:line="360" w:lineRule="auto"/>
        <w:rPr>
          <w:sz w:val="28"/>
          <w:szCs w:val="28"/>
          <w:lang w:eastAsia="zh-CN"/>
        </w:rPr>
      </w:pPr>
      <w:bookmarkStart w:id="4" w:name="_Toc30570"/>
      <w:proofErr w:type="spellStart"/>
      <w:r w:rsidRPr="00AA08AD">
        <w:rPr>
          <w:rFonts w:hint="eastAsia"/>
          <w:sz w:val="28"/>
          <w:szCs w:val="28"/>
        </w:rPr>
        <w:lastRenderedPageBreak/>
        <w:t>用户剖析</w:t>
      </w:r>
      <w:bookmarkEnd w:id="4"/>
      <w:proofErr w:type="spellEnd"/>
    </w:p>
    <w:p w:rsidR="00ED49C7" w:rsidRPr="00045F5D" w:rsidRDefault="00ED49C7" w:rsidP="00AA08AD">
      <w:pPr>
        <w:pStyle w:val="C3"/>
        <w:spacing w:line="360" w:lineRule="auto"/>
        <w:rPr>
          <w:rFonts w:ascii="微软雅黑" w:eastAsia="微软雅黑" w:hAnsi="微软雅黑"/>
          <w:szCs w:val="21"/>
        </w:rPr>
      </w:pPr>
      <w:r w:rsidRPr="00045F5D">
        <w:rPr>
          <w:rFonts w:ascii="微软雅黑" w:eastAsia="微软雅黑" w:hAnsi="微软雅黑" w:hint="eastAsia"/>
          <w:szCs w:val="21"/>
        </w:rPr>
        <w:t>现代户外运动需要花费大量的时间和金钱，是</w:t>
      </w:r>
      <w:proofErr w:type="gramStart"/>
      <w:r w:rsidRPr="00045F5D">
        <w:rPr>
          <w:rFonts w:ascii="微软雅黑" w:eastAsia="微软雅黑" w:hAnsi="微软雅黑" w:hint="eastAsia"/>
          <w:szCs w:val="21"/>
        </w:rPr>
        <w:t>劳</w:t>
      </w:r>
      <w:proofErr w:type="gramEnd"/>
      <w:r w:rsidRPr="00045F5D">
        <w:rPr>
          <w:rFonts w:ascii="微软雅黑" w:eastAsia="微软雅黑" w:hAnsi="微软雅黑" w:hint="eastAsia"/>
          <w:szCs w:val="21"/>
        </w:rPr>
        <w:t>筋骨、磨意志的“苦差事”。一些中老年消费者很难有兴趣或精力参与其中，所以目前参与现代户外运动被视为有经济实力、 珍视休闲时间、热爱生命的年轻人“专利”。在中国更多地参与者属于“80后”</w:t>
      </w:r>
      <w:r w:rsidR="002035C9" w:rsidRPr="00045F5D">
        <w:rPr>
          <w:rFonts w:ascii="微软雅黑" w:eastAsia="微软雅黑" w:hAnsi="微软雅黑" w:hint="eastAsia"/>
          <w:szCs w:val="21"/>
        </w:rPr>
        <w:t>这些自主意识比较强，对新事物敏感、喜欢冒险、提倡引领浪潮的群体，户外运动产业在欧美已经走过了将近半个多世纪的发展历程，进入了相对成熟的阶段并有了一些知名品牌。比如美国的</w:t>
      </w:r>
      <w:proofErr w:type="spellStart"/>
      <w:r w:rsidR="002035C9" w:rsidRPr="00045F5D">
        <w:rPr>
          <w:rFonts w:ascii="微软雅黑" w:eastAsia="微软雅黑" w:hAnsi="微软雅黑" w:hint="eastAsia"/>
          <w:szCs w:val="21"/>
        </w:rPr>
        <w:t>TheNorthFace</w:t>
      </w:r>
      <w:proofErr w:type="spellEnd"/>
      <w:r w:rsidR="002035C9" w:rsidRPr="00045F5D">
        <w:rPr>
          <w:rFonts w:ascii="微软雅黑" w:eastAsia="微软雅黑" w:hAnsi="微软雅黑" w:hint="eastAsia"/>
          <w:szCs w:val="21"/>
        </w:rPr>
        <w:t>，德国的</w:t>
      </w:r>
      <w:proofErr w:type="spellStart"/>
      <w:r w:rsidR="002035C9" w:rsidRPr="00045F5D">
        <w:rPr>
          <w:rFonts w:ascii="微软雅黑" w:eastAsia="微软雅黑" w:hAnsi="微软雅黑" w:hint="eastAsia"/>
          <w:szCs w:val="21"/>
        </w:rPr>
        <w:t>Salewa</w:t>
      </w:r>
      <w:proofErr w:type="spellEnd"/>
      <w:r w:rsidR="002035C9" w:rsidRPr="00045F5D">
        <w:rPr>
          <w:rFonts w:ascii="微软雅黑" w:eastAsia="微软雅黑" w:hAnsi="微软雅黑" w:hint="eastAsia"/>
          <w:szCs w:val="21"/>
        </w:rPr>
        <w:t>，法国的ALGLE，瑞士的OZARK。进入新世纪以来，几乎所有的世界知名品牌都已经抢滩中国并做好了战略布局。他们在对中国市场的开拓中都把目光锁定在了“80后”这一群体。近期，</w:t>
      </w:r>
      <w:proofErr w:type="gramStart"/>
      <w:r w:rsidR="002035C9" w:rsidRPr="00045F5D">
        <w:rPr>
          <w:rFonts w:ascii="微软雅黑" w:eastAsia="微软雅黑" w:hAnsi="微软雅黑" w:hint="eastAsia"/>
          <w:szCs w:val="21"/>
        </w:rPr>
        <w:t>户外市场</w:t>
      </w:r>
      <w:proofErr w:type="gramEnd"/>
      <w:r w:rsidR="002035C9" w:rsidRPr="00045F5D">
        <w:rPr>
          <w:rFonts w:ascii="微软雅黑" w:eastAsia="微软雅黑" w:hAnsi="微软雅黑" w:hint="eastAsia"/>
          <w:szCs w:val="21"/>
        </w:rPr>
        <w:t>最值得关注的是VF公司收购了THENORTHFACE在中国的业务。其中国区业务的负责人Frank表示：“中国的‘80后’动感、朝气，属于新奇的一代。这个最具有时代特征和指标性特色的‘80后’群体是户外品牌的主体对象。”</w:t>
      </w:r>
    </w:p>
    <w:p w:rsidR="00AA08AD" w:rsidRDefault="00AA08AD" w:rsidP="007516E3">
      <w:pPr>
        <w:pStyle w:val="C3"/>
        <w:spacing w:line="360" w:lineRule="auto"/>
      </w:pPr>
    </w:p>
    <w:p w:rsidR="00AA08AD" w:rsidRDefault="00AA08AD" w:rsidP="007516E3">
      <w:pPr>
        <w:pStyle w:val="C3"/>
        <w:spacing w:line="360" w:lineRule="auto"/>
      </w:pPr>
    </w:p>
    <w:p w:rsidR="00045F5D" w:rsidRDefault="00045F5D" w:rsidP="007516E3">
      <w:pPr>
        <w:pStyle w:val="C3"/>
        <w:spacing w:line="360" w:lineRule="auto"/>
      </w:pPr>
    </w:p>
    <w:p w:rsidR="00045F5D" w:rsidRDefault="00045F5D" w:rsidP="007516E3">
      <w:pPr>
        <w:pStyle w:val="C3"/>
        <w:spacing w:line="360" w:lineRule="auto"/>
      </w:pPr>
    </w:p>
    <w:p w:rsidR="00045F5D" w:rsidRDefault="00045F5D" w:rsidP="007516E3">
      <w:pPr>
        <w:pStyle w:val="C3"/>
        <w:spacing w:line="360" w:lineRule="auto"/>
      </w:pPr>
    </w:p>
    <w:p w:rsidR="00045F5D" w:rsidRDefault="00045F5D" w:rsidP="007516E3">
      <w:pPr>
        <w:pStyle w:val="C3"/>
        <w:spacing w:line="360" w:lineRule="auto"/>
      </w:pPr>
    </w:p>
    <w:p w:rsidR="00045F5D" w:rsidRDefault="00045F5D" w:rsidP="007516E3">
      <w:pPr>
        <w:pStyle w:val="C3"/>
        <w:spacing w:line="360" w:lineRule="auto"/>
      </w:pPr>
    </w:p>
    <w:p w:rsidR="00045F5D" w:rsidRDefault="00045F5D" w:rsidP="007516E3">
      <w:pPr>
        <w:pStyle w:val="C3"/>
        <w:spacing w:line="360" w:lineRule="auto"/>
        <w:rPr>
          <w:rFonts w:hint="eastAsia"/>
        </w:rPr>
      </w:pPr>
    </w:p>
    <w:p w:rsidR="00AA08AD" w:rsidRDefault="00AA08AD" w:rsidP="007516E3">
      <w:pPr>
        <w:pStyle w:val="C3"/>
        <w:spacing w:line="360" w:lineRule="auto"/>
      </w:pPr>
    </w:p>
    <w:p w:rsidR="00AA08AD" w:rsidRDefault="00AA08AD" w:rsidP="007516E3">
      <w:pPr>
        <w:pStyle w:val="C3"/>
        <w:spacing w:line="360" w:lineRule="auto"/>
      </w:pPr>
    </w:p>
    <w:p w:rsidR="00AA08AD" w:rsidRDefault="00AA08AD" w:rsidP="007516E3">
      <w:pPr>
        <w:pStyle w:val="C3"/>
        <w:spacing w:line="360" w:lineRule="auto"/>
      </w:pPr>
    </w:p>
    <w:p w:rsidR="00AA08AD" w:rsidRDefault="00AA08AD" w:rsidP="007516E3">
      <w:pPr>
        <w:pStyle w:val="C3"/>
        <w:spacing w:line="360" w:lineRule="auto"/>
      </w:pPr>
    </w:p>
    <w:p w:rsidR="00ED72EA" w:rsidRDefault="00ED72EA" w:rsidP="00ED72EA">
      <w:pPr>
        <w:pStyle w:val="1"/>
      </w:pPr>
      <w:bookmarkStart w:id="5" w:name="_Toc21235"/>
      <w:r>
        <w:rPr>
          <w:rFonts w:hint="eastAsia"/>
        </w:rPr>
        <w:lastRenderedPageBreak/>
        <w:t>功能需求</w:t>
      </w:r>
      <w:bookmarkEnd w:id="5"/>
    </w:p>
    <w:p w:rsidR="005E045B" w:rsidRDefault="005E045B" w:rsidP="005E045B">
      <w:pPr>
        <w:pStyle w:val="2"/>
        <w:rPr>
          <w:lang w:eastAsia="zh-CN"/>
        </w:rPr>
      </w:pPr>
      <w:r>
        <w:rPr>
          <w:rFonts w:hint="eastAsia"/>
          <w:lang w:eastAsia="zh-CN"/>
        </w:rPr>
        <w:t>功能概述</w:t>
      </w:r>
    </w:p>
    <w:p w:rsidR="00AA08AD" w:rsidRPr="005E045B" w:rsidRDefault="00AA08AD" w:rsidP="00AA08AD">
      <w:pPr>
        <w:pStyle w:val="2"/>
        <w:numPr>
          <w:ilvl w:val="0"/>
          <w:numId w:val="0"/>
        </w:numPr>
        <w:rPr>
          <w:lang w:eastAsia="zh-CN"/>
        </w:rPr>
      </w:pPr>
      <w:proofErr w:type="spellStart"/>
      <w:r w:rsidRPr="005E045B">
        <w:rPr>
          <w:rFonts w:hint="eastAsia"/>
        </w:rPr>
        <w:t>功能介绍</w:t>
      </w:r>
      <w:proofErr w:type="spellEnd"/>
      <w:r w:rsidRPr="005E045B">
        <w:rPr>
          <w:rFonts w:hint="eastAsia"/>
        </w:rPr>
        <w:t>：</w:t>
      </w:r>
    </w:p>
    <w:p w:rsidR="00AA08AD" w:rsidRPr="00AA08AD" w:rsidRDefault="00AA08AD" w:rsidP="00AA08AD">
      <w:pPr>
        <w:spacing w:line="360" w:lineRule="auto"/>
        <w:rPr>
          <w:sz w:val="28"/>
          <w:szCs w:val="28"/>
        </w:rPr>
      </w:pPr>
      <w:r w:rsidRPr="00AA08AD">
        <w:rPr>
          <w:rFonts w:hint="eastAsia"/>
          <w:sz w:val="28"/>
          <w:szCs w:val="28"/>
        </w:rPr>
        <w:t>信息管理</w:t>
      </w:r>
    </w:p>
    <w:p w:rsidR="00AA08AD" w:rsidRPr="00045F5D" w:rsidRDefault="00AA08AD" w:rsidP="00AA08AD">
      <w:pPr>
        <w:spacing w:line="360" w:lineRule="auto"/>
        <w:rPr>
          <w:rFonts w:ascii="微软雅黑" w:eastAsia="微软雅黑" w:hAnsi="微软雅黑"/>
          <w:szCs w:val="21"/>
        </w:rPr>
      </w:pPr>
      <w:r w:rsidRPr="00045F5D">
        <w:rPr>
          <w:rFonts w:ascii="微软雅黑" w:eastAsia="微软雅黑" w:hAnsi="微软雅黑" w:hint="eastAsia"/>
          <w:szCs w:val="21"/>
        </w:rPr>
        <w:t>信息管理实现网站内容的更新与维护,提供在后台输入、查询、修改、删除各新</w:t>
      </w:r>
    </w:p>
    <w:p w:rsidR="00AA08AD" w:rsidRPr="00045F5D" w:rsidRDefault="00AA08AD" w:rsidP="00AA08AD">
      <w:pPr>
        <w:spacing w:line="360" w:lineRule="auto"/>
        <w:rPr>
          <w:rFonts w:ascii="微软雅黑" w:eastAsia="微软雅黑" w:hAnsi="微软雅黑"/>
          <w:szCs w:val="21"/>
        </w:rPr>
      </w:pPr>
      <w:r w:rsidRPr="00045F5D">
        <w:rPr>
          <w:rFonts w:ascii="微软雅黑" w:eastAsia="微软雅黑" w:hAnsi="微软雅黑" w:hint="eastAsia"/>
          <w:szCs w:val="21"/>
        </w:rPr>
        <w:t>闻类别和专题中的具体信息的功能,选择本信息是否出现在栏目的首页、网站的首页等一系列完善的信息管理功能。具体包括以下功能:增添、修改、删除各栏目信息(包括文字与图片)的功能</w:t>
      </w:r>
    </w:p>
    <w:p w:rsidR="005E045B" w:rsidRPr="00AA08AD" w:rsidRDefault="005E045B" w:rsidP="00AA08AD">
      <w:pPr>
        <w:pStyle w:val="2"/>
        <w:numPr>
          <w:ilvl w:val="0"/>
          <w:numId w:val="0"/>
        </w:numPr>
        <w:spacing w:line="360" w:lineRule="auto"/>
        <w:rPr>
          <w:sz w:val="28"/>
          <w:szCs w:val="28"/>
          <w:lang w:eastAsia="zh-CN"/>
        </w:rPr>
      </w:pPr>
      <w:r w:rsidRPr="00AA08AD">
        <w:rPr>
          <w:rFonts w:hint="eastAsia"/>
          <w:sz w:val="28"/>
          <w:szCs w:val="28"/>
          <w:lang w:eastAsia="zh-CN"/>
        </w:rPr>
        <w:t>功能说明：</w:t>
      </w:r>
    </w:p>
    <w:p w:rsidR="00045F5D" w:rsidRDefault="005E045B" w:rsidP="00AA08AD">
      <w:pPr>
        <w:spacing w:line="360" w:lineRule="auto"/>
        <w:rPr>
          <w:sz w:val="28"/>
          <w:szCs w:val="28"/>
        </w:rPr>
      </w:pPr>
      <w:r w:rsidRPr="00AA08AD">
        <w:rPr>
          <w:rFonts w:hint="eastAsia"/>
          <w:sz w:val="28"/>
          <w:szCs w:val="28"/>
        </w:rPr>
        <w:t>（</w:t>
      </w:r>
      <w:r w:rsidRPr="00AA08AD">
        <w:rPr>
          <w:rFonts w:hint="eastAsia"/>
          <w:sz w:val="28"/>
          <w:szCs w:val="28"/>
        </w:rPr>
        <w:t>1</w:t>
      </w:r>
      <w:r w:rsidR="00AA08AD">
        <w:rPr>
          <w:rFonts w:hint="eastAsia"/>
          <w:sz w:val="28"/>
          <w:szCs w:val="28"/>
        </w:rPr>
        <w:t>）</w:t>
      </w:r>
      <w:r w:rsidRPr="00AA08AD">
        <w:rPr>
          <w:rFonts w:hint="eastAsia"/>
          <w:sz w:val="28"/>
          <w:szCs w:val="28"/>
        </w:rPr>
        <w:t>产品分类管理：</w:t>
      </w:r>
    </w:p>
    <w:p w:rsidR="005E045B" w:rsidRPr="00045F5D" w:rsidRDefault="005E045B" w:rsidP="00AA08AD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 w:rsidRPr="00045F5D">
        <w:rPr>
          <w:rFonts w:ascii="微软雅黑" w:eastAsia="微软雅黑" w:hAnsi="微软雅黑" w:hint="eastAsia"/>
          <w:szCs w:val="28"/>
        </w:rPr>
        <w:t>产品目录可以实现二级分类，以树状组织作为表现形式。客户可以定制多个大类，每个大类下可再分为多个子类，充分满足中小型企业的产品发布需要。大类及子类的名称均可以修改，以满足企业的产品更型换代的需要。</w:t>
      </w:r>
      <w:r w:rsidRPr="00045F5D">
        <w:rPr>
          <w:rFonts w:ascii="微软雅黑" w:eastAsia="微软雅黑" w:hAnsi="微软雅黑"/>
          <w:sz w:val="28"/>
          <w:szCs w:val="28"/>
        </w:rPr>
        <w:t xml:space="preserve"> </w:t>
      </w:r>
    </w:p>
    <w:p w:rsidR="00AA08AD" w:rsidRDefault="005E045B" w:rsidP="00AA08AD">
      <w:pPr>
        <w:spacing w:line="360" w:lineRule="auto"/>
        <w:rPr>
          <w:sz w:val="28"/>
          <w:szCs w:val="28"/>
        </w:rPr>
      </w:pPr>
      <w:r w:rsidRPr="00AA08AD">
        <w:rPr>
          <w:rFonts w:hint="eastAsia"/>
          <w:sz w:val="28"/>
          <w:szCs w:val="28"/>
        </w:rPr>
        <w:t>（</w:t>
      </w:r>
      <w:r w:rsidRPr="00AA08AD">
        <w:rPr>
          <w:rFonts w:hint="eastAsia"/>
          <w:sz w:val="28"/>
          <w:szCs w:val="28"/>
        </w:rPr>
        <w:t>2</w:t>
      </w:r>
      <w:r w:rsidR="00045F5D">
        <w:rPr>
          <w:rFonts w:hint="eastAsia"/>
          <w:sz w:val="28"/>
          <w:szCs w:val="28"/>
        </w:rPr>
        <w:t>）</w:t>
      </w:r>
      <w:r w:rsidRPr="00AA08AD">
        <w:rPr>
          <w:rFonts w:hint="eastAsia"/>
          <w:sz w:val="28"/>
          <w:szCs w:val="28"/>
        </w:rPr>
        <w:t>产品资料管理</w:t>
      </w:r>
    </w:p>
    <w:p w:rsidR="005E045B" w:rsidRPr="00045F5D" w:rsidRDefault="005E045B" w:rsidP="00AA08AD">
      <w:pPr>
        <w:spacing w:line="360" w:lineRule="auto"/>
        <w:rPr>
          <w:rFonts w:ascii="微软雅黑" w:eastAsia="微软雅黑" w:hAnsi="微软雅黑"/>
          <w:szCs w:val="21"/>
        </w:rPr>
      </w:pPr>
      <w:r w:rsidRPr="00AA08AD">
        <w:rPr>
          <w:rFonts w:hint="eastAsia"/>
          <w:sz w:val="28"/>
          <w:szCs w:val="28"/>
        </w:rPr>
        <w:t></w:t>
      </w:r>
      <w:r w:rsidRPr="00045F5D">
        <w:rPr>
          <w:rFonts w:ascii="微软雅黑" w:eastAsia="微软雅黑" w:hAnsi="微软雅黑" w:hint="eastAsia"/>
          <w:szCs w:val="21"/>
        </w:rPr>
        <w:t>用户可以完成产品和产品资料（价格、图片、简介描述、销售商、发布时间</w:t>
      </w:r>
    </w:p>
    <w:p w:rsidR="005E045B" w:rsidRPr="00045F5D" w:rsidRDefault="005E045B" w:rsidP="00AA08AD">
      <w:pPr>
        <w:spacing w:line="360" w:lineRule="auto"/>
        <w:rPr>
          <w:rFonts w:ascii="微软雅黑" w:eastAsia="微软雅黑" w:hAnsi="微软雅黑"/>
          <w:szCs w:val="21"/>
        </w:rPr>
      </w:pPr>
      <w:r w:rsidRPr="00045F5D">
        <w:rPr>
          <w:rFonts w:ascii="微软雅黑" w:eastAsia="微软雅黑" w:hAnsi="微软雅黑" w:hint="eastAsia"/>
          <w:szCs w:val="21"/>
        </w:rPr>
        <w:t>等）的增加、删除、修改。</w:t>
      </w:r>
    </w:p>
    <w:p w:rsidR="00AA08AD" w:rsidRPr="00AA08AD" w:rsidRDefault="00AA08AD" w:rsidP="00AA08AD">
      <w:pPr>
        <w:spacing w:line="360" w:lineRule="auto"/>
        <w:rPr>
          <w:sz w:val="28"/>
          <w:szCs w:val="28"/>
        </w:rPr>
      </w:pPr>
    </w:p>
    <w:p w:rsidR="005E045B" w:rsidRDefault="005E045B" w:rsidP="005E045B"/>
    <w:p w:rsidR="00045F5D" w:rsidRDefault="00045F5D" w:rsidP="005E045B"/>
    <w:p w:rsidR="00045F5D" w:rsidRDefault="00045F5D" w:rsidP="005E045B"/>
    <w:p w:rsidR="00045F5D" w:rsidRDefault="00045F5D" w:rsidP="005E045B"/>
    <w:p w:rsidR="00045F5D" w:rsidRDefault="00045F5D" w:rsidP="005E045B"/>
    <w:p w:rsidR="00045F5D" w:rsidRDefault="00045F5D" w:rsidP="005E045B"/>
    <w:p w:rsidR="00045F5D" w:rsidRDefault="00045F5D" w:rsidP="005E045B"/>
    <w:p w:rsidR="00045F5D" w:rsidRDefault="00045F5D" w:rsidP="005E045B"/>
    <w:p w:rsidR="00045F5D" w:rsidRDefault="00045F5D" w:rsidP="005E045B"/>
    <w:p w:rsidR="00045F5D" w:rsidRDefault="00045F5D" w:rsidP="005E045B"/>
    <w:p w:rsidR="00045F5D" w:rsidRPr="005E045B" w:rsidRDefault="00045F5D" w:rsidP="005E045B">
      <w:pPr>
        <w:rPr>
          <w:rFonts w:hint="eastAsia"/>
        </w:rPr>
      </w:pPr>
    </w:p>
    <w:p w:rsidR="00ED72EA" w:rsidRDefault="00ED72EA" w:rsidP="00ED72EA">
      <w:pPr>
        <w:pStyle w:val="2"/>
      </w:pPr>
      <w:bookmarkStart w:id="6" w:name="_Toc506"/>
      <w:proofErr w:type="spellStart"/>
      <w:r>
        <w:rPr>
          <w:rFonts w:hint="eastAsia"/>
        </w:rPr>
        <w:lastRenderedPageBreak/>
        <w:t>前台</w:t>
      </w:r>
      <w:proofErr w:type="spellEnd"/>
      <w:r>
        <w:rPr>
          <w:rFonts w:hint="eastAsia"/>
          <w:lang w:eastAsia="zh-CN"/>
        </w:rPr>
        <w:t>功能需求说明</w:t>
      </w:r>
      <w:bookmarkEnd w:id="6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1"/>
        <w:gridCol w:w="4981"/>
        <w:gridCol w:w="888"/>
        <w:gridCol w:w="1260"/>
      </w:tblGrid>
      <w:tr w:rsidR="00ED72EA" w:rsidTr="006D5BB8">
        <w:trPr>
          <w:trHeight w:val="498"/>
        </w:trPr>
        <w:tc>
          <w:tcPr>
            <w:tcW w:w="2771" w:type="dxa"/>
            <w:vMerge w:val="restart"/>
            <w:shd w:val="clear" w:color="auto" w:fill="E6E6E6"/>
            <w:vAlign w:val="center"/>
          </w:tcPr>
          <w:p w:rsidR="00ED72EA" w:rsidRDefault="00ED72EA" w:rsidP="006D5BB8">
            <w:pPr>
              <w:pStyle w:val="C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页面模块</w:t>
            </w:r>
          </w:p>
        </w:tc>
        <w:tc>
          <w:tcPr>
            <w:tcW w:w="4981" w:type="dxa"/>
            <w:vMerge w:val="restart"/>
            <w:shd w:val="clear" w:color="auto" w:fill="E6E6E6"/>
            <w:vAlign w:val="center"/>
          </w:tcPr>
          <w:p w:rsidR="00ED72EA" w:rsidRDefault="00ED72EA" w:rsidP="006D5BB8">
            <w:pPr>
              <w:pStyle w:val="C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需求说明</w:t>
            </w:r>
          </w:p>
        </w:tc>
        <w:tc>
          <w:tcPr>
            <w:tcW w:w="88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D72EA" w:rsidRDefault="00ED72EA" w:rsidP="006D5BB8">
            <w:pPr>
              <w:pStyle w:val="C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D72EA" w:rsidRDefault="00ED72EA" w:rsidP="006D5BB8">
            <w:pPr>
              <w:pStyle w:val="C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D72EA" w:rsidTr="006D5BB8">
        <w:trPr>
          <w:trHeight w:val="312"/>
        </w:trPr>
        <w:tc>
          <w:tcPr>
            <w:tcW w:w="2771" w:type="dxa"/>
            <w:vMerge/>
            <w:shd w:val="clear" w:color="auto" w:fill="E6E6E6"/>
            <w:vAlign w:val="center"/>
          </w:tcPr>
          <w:p w:rsidR="00ED72EA" w:rsidRDefault="00ED72EA" w:rsidP="006D5BB8">
            <w:pPr>
              <w:rPr>
                <w:szCs w:val="21"/>
              </w:rPr>
            </w:pPr>
          </w:p>
        </w:tc>
        <w:tc>
          <w:tcPr>
            <w:tcW w:w="4981" w:type="dxa"/>
            <w:vMerge/>
            <w:shd w:val="clear" w:color="auto" w:fill="E6E6E6"/>
            <w:vAlign w:val="center"/>
          </w:tcPr>
          <w:p w:rsidR="00ED72EA" w:rsidRDefault="00ED72EA" w:rsidP="006D5BB8">
            <w:pPr>
              <w:rPr>
                <w:szCs w:val="21"/>
              </w:rPr>
            </w:pPr>
          </w:p>
        </w:tc>
        <w:tc>
          <w:tcPr>
            <w:tcW w:w="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D72EA" w:rsidRDefault="00ED72EA" w:rsidP="006D5BB8">
            <w:pPr>
              <w:rPr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D72EA" w:rsidRDefault="00ED72EA" w:rsidP="006D5BB8">
            <w:pPr>
              <w:rPr>
                <w:szCs w:val="21"/>
              </w:rPr>
            </w:pPr>
          </w:p>
        </w:tc>
      </w:tr>
      <w:tr w:rsidR="006D2D9E" w:rsidTr="00BA575A">
        <w:tc>
          <w:tcPr>
            <w:tcW w:w="2771" w:type="dxa"/>
            <w:vAlign w:val="center"/>
          </w:tcPr>
          <w:p w:rsidR="006D2D9E" w:rsidRDefault="006D2D9E" w:rsidP="006D2D9E">
            <w:pPr>
              <w:pStyle w:val="C2"/>
              <w:numPr>
                <w:ilvl w:val="1"/>
                <w:numId w:val="0"/>
              </w:numPr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首页</w:t>
            </w:r>
          </w:p>
        </w:tc>
        <w:tc>
          <w:tcPr>
            <w:tcW w:w="4981" w:type="dxa"/>
            <w:vAlign w:val="center"/>
          </w:tcPr>
          <w:p w:rsidR="006D2D9E" w:rsidRDefault="006D2D9E" w:rsidP="006D2D9E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1</w:t>
            </w:r>
            <w:r>
              <w:rPr>
                <w:rFonts w:hint="eastAsia"/>
                <w:sz w:val="21"/>
                <w:lang w:val="en-US"/>
              </w:rPr>
              <w:t>、主要的商城展示页面</w:t>
            </w:r>
          </w:p>
          <w:p w:rsidR="006D2D9E" w:rsidRDefault="006D2D9E" w:rsidP="006D2D9E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2</w:t>
            </w:r>
            <w:r>
              <w:rPr>
                <w:rFonts w:hint="eastAsia"/>
                <w:sz w:val="21"/>
                <w:lang w:val="en-US"/>
              </w:rPr>
              <w:t>、展示各类火爆（推荐）产品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D9E" w:rsidRDefault="006D2D9E" w:rsidP="006D2D9E">
            <w:pPr>
              <w:pStyle w:val="C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D9E" w:rsidRDefault="006D2D9E" w:rsidP="006D2D9E">
            <w:pPr>
              <w:pStyle w:val="C1"/>
              <w:rPr>
                <w:rFonts w:ascii="宋体" w:hAnsi="宋体"/>
              </w:rPr>
            </w:pPr>
          </w:p>
        </w:tc>
      </w:tr>
      <w:tr w:rsidR="006D2D9E" w:rsidTr="006D5BB8">
        <w:tc>
          <w:tcPr>
            <w:tcW w:w="2771" w:type="dxa"/>
            <w:vAlign w:val="center"/>
          </w:tcPr>
          <w:p w:rsidR="006D2D9E" w:rsidRDefault="006D2D9E" w:rsidP="006D2D9E">
            <w:pPr>
              <w:pStyle w:val="C2"/>
              <w:numPr>
                <w:ilvl w:val="1"/>
                <w:numId w:val="0"/>
              </w:numPr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分类（搜索）页</w:t>
            </w:r>
          </w:p>
        </w:tc>
        <w:tc>
          <w:tcPr>
            <w:tcW w:w="4981" w:type="dxa"/>
            <w:vAlign w:val="center"/>
          </w:tcPr>
          <w:p w:rsidR="006D2D9E" w:rsidRDefault="006D2D9E" w:rsidP="006D2D9E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1</w:t>
            </w:r>
            <w:r>
              <w:rPr>
                <w:rFonts w:hint="eastAsia"/>
                <w:sz w:val="21"/>
                <w:lang w:val="en-US"/>
              </w:rPr>
              <w:t>、能够查询所有分类及商品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D9E" w:rsidRDefault="006D2D9E" w:rsidP="006D2D9E">
            <w:pPr>
              <w:pStyle w:val="C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D9E" w:rsidRDefault="006D2D9E" w:rsidP="006D2D9E">
            <w:pPr>
              <w:pStyle w:val="C1"/>
              <w:rPr>
                <w:rFonts w:ascii="宋体" w:hAnsi="宋体"/>
              </w:rPr>
            </w:pPr>
          </w:p>
        </w:tc>
      </w:tr>
      <w:tr w:rsidR="006D2D9E" w:rsidTr="006D5BB8">
        <w:tc>
          <w:tcPr>
            <w:tcW w:w="2771" w:type="dxa"/>
            <w:vAlign w:val="center"/>
          </w:tcPr>
          <w:p w:rsidR="006D2D9E" w:rsidRDefault="006D2D9E" w:rsidP="006D2D9E">
            <w:pPr>
              <w:pStyle w:val="C2"/>
              <w:numPr>
                <w:ilvl w:val="1"/>
                <w:numId w:val="0"/>
              </w:numPr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产品详情页</w:t>
            </w:r>
          </w:p>
        </w:tc>
        <w:tc>
          <w:tcPr>
            <w:tcW w:w="4981" w:type="dxa"/>
            <w:vAlign w:val="center"/>
          </w:tcPr>
          <w:p w:rsidR="006D2D9E" w:rsidRDefault="006D2D9E" w:rsidP="006D2D9E">
            <w:pPr>
              <w:pStyle w:val="C2"/>
              <w:numPr>
                <w:ilvl w:val="0"/>
                <w:numId w:val="5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能够查询该商品所有详细信息</w:t>
            </w:r>
          </w:p>
          <w:p w:rsidR="006D2D9E" w:rsidRDefault="006D2D9E" w:rsidP="006D2D9E">
            <w:pPr>
              <w:pStyle w:val="C2"/>
              <w:numPr>
                <w:ilvl w:val="0"/>
                <w:numId w:val="5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用户能够收藏该商品，并能执行部分操作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D9E" w:rsidRDefault="006D2D9E" w:rsidP="006D2D9E">
            <w:pPr>
              <w:pStyle w:val="C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D9E" w:rsidRDefault="006D2D9E" w:rsidP="006D2D9E">
            <w:pPr>
              <w:pStyle w:val="C1"/>
              <w:rPr>
                <w:rFonts w:ascii="宋体" w:hAnsi="宋体"/>
              </w:rPr>
            </w:pPr>
          </w:p>
        </w:tc>
      </w:tr>
      <w:tr w:rsidR="006D2D9E" w:rsidTr="006D5BB8">
        <w:tc>
          <w:tcPr>
            <w:tcW w:w="2771" w:type="dxa"/>
            <w:vAlign w:val="center"/>
          </w:tcPr>
          <w:p w:rsidR="006D2D9E" w:rsidRDefault="006D2D9E" w:rsidP="006D2D9E">
            <w:pPr>
              <w:pStyle w:val="C2"/>
              <w:numPr>
                <w:ilvl w:val="1"/>
                <w:numId w:val="0"/>
              </w:numPr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登录（注册）页</w:t>
            </w:r>
          </w:p>
        </w:tc>
        <w:tc>
          <w:tcPr>
            <w:tcW w:w="4981" w:type="dxa"/>
            <w:vAlign w:val="center"/>
          </w:tcPr>
          <w:p w:rsidR="006D2D9E" w:rsidRDefault="006D2D9E" w:rsidP="006D2D9E">
            <w:pPr>
              <w:pStyle w:val="C2"/>
              <w:numPr>
                <w:ilvl w:val="0"/>
                <w:numId w:val="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1</w:t>
            </w:r>
            <w:r>
              <w:rPr>
                <w:rFonts w:hint="eastAsia"/>
                <w:sz w:val="21"/>
                <w:lang w:val="en-US"/>
              </w:rPr>
              <w:t>、用户登录（注册）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D9E" w:rsidRDefault="006D2D9E" w:rsidP="006D2D9E">
            <w:pPr>
              <w:pStyle w:val="C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D9E" w:rsidRDefault="006D2D9E" w:rsidP="006D2D9E">
            <w:pPr>
              <w:pStyle w:val="C1"/>
              <w:rPr>
                <w:rFonts w:ascii="宋体" w:hAnsi="宋体"/>
              </w:rPr>
            </w:pPr>
          </w:p>
        </w:tc>
      </w:tr>
      <w:tr w:rsidR="006D2D9E" w:rsidTr="006D5BB8">
        <w:tc>
          <w:tcPr>
            <w:tcW w:w="2771" w:type="dxa"/>
            <w:vAlign w:val="center"/>
          </w:tcPr>
          <w:p w:rsidR="006D2D9E" w:rsidRDefault="006D2D9E" w:rsidP="006D2D9E">
            <w:pPr>
              <w:pStyle w:val="C2"/>
              <w:numPr>
                <w:ilvl w:val="1"/>
                <w:numId w:val="0"/>
              </w:numPr>
              <w:jc w:val="center"/>
              <w:rPr>
                <w:sz w:val="21"/>
                <w:lang w:val="en-US"/>
              </w:rPr>
            </w:pPr>
            <w:proofErr w:type="gramStart"/>
            <w:r>
              <w:rPr>
                <w:rFonts w:hint="eastAsia"/>
                <w:sz w:val="21"/>
                <w:lang w:val="en-US"/>
              </w:rPr>
              <w:t>购物车页</w:t>
            </w:r>
            <w:proofErr w:type="gramEnd"/>
          </w:p>
        </w:tc>
        <w:tc>
          <w:tcPr>
            <w:tcW w:w="4981" w:type="dxa"/>
            <w:vAlign w:val="center"/>
          </w:tcPr>
          <w:p w:rsidR="006D2D9E" w:rsidRDefault="006D2D9E" w:rsidP="006D2D9E">
            <w:pPr>
              <w:pStyle w:val="C2"/>
              <w:numPr>
                <w:ilvl w:val="0"/>
                <w:numId w:val="6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用户能查询到自己加入购物车的商品，能看到商品主要信息；</w:t>
            </w:r>
          </w:p>
          <w:p w:rsidR="006D2D9E" w:rsidRDefault="006D2D9E" w:rsidP="006D2D9E">
            <w:pPr>
              <w:pStyle w:val="C2"/>
              <w:numPr>
                <w:ilvl w:val="0"/>
                <w:numId w:val="6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可以将商品加入订单，并结算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D9E" w:rsidRPr="006D2D9E" w:rsidRDefault="006D2D9E" w:rsidP="006D2D9E">
            <w:pPr>
              <w:pStyle w:val="C1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D9E" w:rsidRDefault="006D2D9E" w:rsidP="006D2D9E">
            <w:pPr>
              <w:pStyle w:val="C1"/>
              <w:rPr>
                <w:rFonts w:ascii="宋体" w:hAnsi="宋体"/>
              </w:rPr>
            </w:pPr>
          </w:p>
        </w:tc>
      </w:tr>
      <w:tr w:rsidR="006D2D9E" w:rsidTr="006D5BB8">
        <w:tc>
          <w:tcPr>
            <w:tcW w:w="2771" w:type="dxa"/>
            <w:vAlign w:val="center"/>
          </w:tcPr>
          <w:p w:rsidR="006D2D9E" w:rsidRDefault="006D2D9E" w:rsidP="006D2D9E">
            <w:pPr>
              <w:pStyle w:val="C2"/>
              <w:numPr>
                <w:ilvl w:val="1"/>
                <w:numId w:val="0"/>
              </w:numPr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订单详情页</w:t>
            </w:r>
          </w:p>
        </w:tc>
        <w:tc>
          <w:tcPr>
            <w:tcW w:w="4981" w:type="dxa"/>
            <w:vAlign w:val="center"/>
          </w:tcPr>
          <w:p w:rsidR="006D2D9E" w:rsidRDefault="006D2D9E" w:rsidP="006D2D9E">
            <w:pPr>
              <w:pStyle w:val="C2"/>
              <w:numPr>
                <w:ilvl w:val="0"/>
                <w:numId w:val="7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用户能看到商品主要信息，并能进行结算；</w:t>
            </w:r>
          </w:p>
          <w:p w:rsidR="006D2D9E" w:rsidRDefault="006D2D9E" w:rsidP="006D2D9E">
            <w:pPr>
              <w:pStyle w:val="C2"/>
              <w:numPr>
                <w:ilvl w:val="0"/>
                <w:numId w:val="7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未有地址用户会跳出添加主要地址对话框；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D9E" w:rsidRDefault="006D2D9E" w:rsidP="006D2D9E">
            <w:pPr>
              <w:pStyle w:val="C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D9E" w:rsidRDefault="006D2D9E" w:rsidP="006D2D9E">
            <w:pPr>
              <w:pStyle w:val="C1"/>
              <w:rPr>
                <w:rFonts w:ascii="宋体" w:hAnsi="宋体"/>
              </w:rPr>
            </w:pPr>
          </w:p>
        </w:tc>
      </w:tr>
      <w:tr w:rsidR="006D2D9E" w:rsidTr="006D5BB8">
        <w:tc>
          <w:tcPr>
            <w:tcW w:w="2771" w:type="dxa"/>
            <w:vAlign w:val="center"/>
          </w:tcPr>
          <w:p w:rsidR="006D2D9E" w:rsidRDefault="006D2D9E" w:rsidP="006D2D9E">
            <w:pPr>
              <w:pStyle w:val="C2"/>
              <w:numPr>
                <w:ilvl w:val="1"/>
                <w:numId w:val="0"/>
              </w:numPr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订单完成页</w:t>
            </w:r>
          </w:p>
        </w:tc>
        <w:tc>
          <w:tcPr>
            <w:tcW w:w="4981" w:type="dxa"/>
            <w:vAlign w:val="center"/>
          </w:tcPr>
          <w:p w:rsidR="006D2D9E" w:rsidRDefault="006D2D9E" w:rsidP="006D2D9E">
            <w:pPr>
              <w:pStyle w:val="C2"/>
              <w:numPr>
                <w:ilvl w:val="0"/>
                <w:numId w:val="8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用户完成订单结算的页面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D9E" w:rsidRDefault="006D2D9E" w:rsidP="006D2D9E">
            <w:pPr>
              <w:pStyle w:val="C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D9E" w:rsidRDefault="006D2D9E" w:rsidP="006D2D9E">
            <w:pPr>
              <w:pStyle w:val="C1"/>
              <w:rPr>
                <w:rFonts w:ascii="宋体" w:hAnsi="宋体"/>
              </w:rPr>
            </w:pPr>
          </w:p>
        </w:tc>
      </w:tr>
      <w:tr w:rsidR="006D2D9E" w:rsidTr="006D5BB8">
        <w:tc>
          <w:tcPr>
            <w:tcW w:w="2771" w:type="dxa"/>
            <w:vAlign w:val="center"/>
          </w:tcPr>
          <w:p w:rsidR="006D2D9E" w:rsidRDefault="002A4C95" w:rsidP="006D2D9E">
            <w:pPr>
              <w:pStyle w:val="C2"/>
              <w:numPr>
                <w:ilvl w:val="1"/>
                <w:numId w:val="0"/>
              </w:numPr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会员中心页</w:t>
            </w:r>
          </w:p>
        </w:tc>
        <w:tc>
          <w:tcPr>
            <w:tcW w:w="4981" w:type="dxa"/>
            <w:vAlign w:val="center"/>
          </w:tcPr>
          <w:p w:rsidR="006D2D9E" w:rsidRDefault="002A4C95" w:rsidP="002A4C95">
            <w:pPr>
              <w:pStyle w:val="C2"/>
              <w:numPr>
                <w:ilvl w:val="0"/>
                <w:numId w:val="9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用户的主要页面，能看到最近订单等</w:t>
            </w:r>
            <w:r w:rsidR="00CE48B5">
              <w:rPr>
                <w:rFonts w:hint="eastAsia"/>
                <w:sz w:val="21"/>
                <w:lang w:val="en-US"/>
              </w:rPr>
              <w:t>个人主要信息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D9E" w:rsidRDefault="002A4C95" w:rsidP="006D2D9E">
            <w:pPr>
              <w:pStyle w:val="C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2D9E" w:rsidRDefault="006D2D9E" w:rsidP="006D2D9E">
            <w:pPr>
              <w:pStyle w:val="C1"/>
              <w:rPr>
                <w:rFonts w:ascii="宋体" w:hAnsi="宋体"/>
              </w:rPr>
            </w:pPr>
          </w:p>
        </w:tc>
      </w:tr>
      <w:tr w:rsidR="002A4C95" w:rsidTr="006D5BB8">
        <w:tc>
          <w:tcPr>
            <w:tcW w:w="2771" w:type="dxa"/>
            <w:vAlign w:val="center"/>
          </w:tcPr>
          <w:p w:rsidR="002A4C95" w:rsidRDefault="002A4C95" w:rsidP="006D2D9E">
            <w:pPr>
              <w:pStyle w:val="C2"/>
              <w:numPr>
                <w:ilvl w:val="1"/>
                <w:numId w:val="0"/>
              </w:numPr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会员中心</w:t>
            </w:r>
            <w:r>
              <w:rPr>
                <w:rFonts w:hint="eastAsia"/>
                <w:sz w:val="21"/>
                <w:lang w:val="en-US"/>
              </w:rPr>
              <w:t>-</w:t>
            </w:r>
            <w:r>
              <w:rPr>
                <w:rFonts w:hint="eastAsia"/>
                <w:sz w:val="21"/>
                <w:lang w:val="en-US"/>
              </w:rPr>
              <w:t>子页</w:t>
            </w:r>
          </w:p>
        </w:tc>
        <w:tc>
          <w:tcPr>
            <w:tcW w:w="4981" w:type="dxa"/>
            <w:vAlign w:val="center"/>
          </w:tcPr>
          <w:p w:rsidR="002A4C95" w:rsidRDefault="00CE48B5" w:rsidP="002A4C95">
            <w:pPr>
              <w:pStyle w:val="C2"/>
              <w:numPr>
                <w:ilvl w:val="0"/>
                <w:numId w:val="1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包括：我的订单、基本资料、我的收藏、我的评论等</w:t>
            </w:r>
            <w:r w:rsidR="002A4C95">
              <w:rPr>
                <w:rFonts w:hint="eastAsia"/>
                <w:sz w:val="21"/>
                <w:lang w:val="en-US"/>
              </w:rPr>
              <w:t>页面；</w:t>
            </w:r>
          </w:p>
          <w:p w:rsidR="002A4C95" w:rsidRDefault="002A4C95" w:rsidP="002A4C95">
            <w:pPr>
              <w:pStyle w:val="C2"/>
              <w:numPr>
                <w:ilvl w:val="0"/>
                <w:numId w:val="1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用户能执行部分操作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C95" w:rsidRDefault="002A4C95" w:rsidP="006D2D9E">
            <w:pPr>
              <w:pStyle w:val="C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C95" w:rsidRDefault="002A4C95" w:rsidP="006D2D9E">
            <w:pPr>
              <w:pStyle w:val="C1"/>
              <w:rPr>
                <w:rFonts w:ascii="宋体" w:hAnsi="宋体"/>
              </w:rPr>
            </w:pPr>
          </w:p>
        </w:tc>
      </w:tr>
      <w:tr w:rsidR="002A4C95" w:rsidTr="006D5BB8">
        <w:tc>
          <w:tcPr>
            <w:tcW w:w="2771" w:type="dxa"/>
            <w:vAlign w:val="center"/>
          </w:tcPr>
          <w:p w:rsidR="002A4C95" w:rsidRDefault="002A4C95" w:rsidP="006D2D9E">
            <w:pPr>
              <w:pStyle w:val="C2"/>
              <w:numPr>
                <w:ilvl w:val="1"/>
                <w:numId w:val="0"/>
              </w:numPr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新闻</w:t>
            </w:r>
            <w:r w:rsidR="00577552">
              <w:rPr>
                <w:rFonts w:hint="eastAsia"/>
                <w:sz w:val="21"/>
                <w:lang w:val="en-US"/>
              </w:rPr>
              <w:t>（企业资讯）</w:t>
            </w:r>
            <w:r>
              <w:rPr>
                <w:rFonts w:hint="eastAsia"/>
                <w:sz w:val="21"/>
                <w:lang w:val="en-US"/>
              </w:rPr>
              <w:t>页</w:t>
            </w:r>
          </w:p>
        </w:tc>
        <w:tc>
          <w:tcPr>
            <w:tcW w:w="4981" w:type="dxa"/>
            <w:vAlign w:val="center"/>
          </w:tcPr>
          <w:p w:rsidR="002A4C95" w:rsidRDefault="002A4C95" w:rsidP="002A4C95">
            <w:pPr>
              <w:pStyle w:val="C2"/>
              <w:numPr>
                <w:ilvl w:val="0"/>
                <w:numId w:val="11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用户能看到各</w:t>
            </w:r>
            <w:proofErr w:type="gramStart"/>
            <w:r>
              <w:rPr>
                <w:rFonts w:hint="eastAsia"/>
                <w:sz w:val="21"/>
                <w:lang w:val="en-US"/>
              </w:rPr>
              <w:t>类最近</w:t>
            </w:r>
            <w:proofErr w:type="gramEnd"/>
            <w:r>
              <w:rPr>
                <w:rFonts w:hint="eastAsia"/>
                <w:sz w:val="21"/>
                <w:lang w:val="en-US"/>
              </w:rPr>
              <w:t>新闻的标题和简介；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C95" w:rsidRDefault="002A4C95" w:rsidP="006D2D9E">
            <w:pPr>
              <w:pStyle w:val="C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C95" w:rsidRDefault="002A4C95" w:rsidP="006D2D9E">
            <w:pPr>
              <w:pStyle w:val="C1"/>
              <w:rPr>
                <w:rFonts w:ascii="宋体" w:hAnsi="宋体"/>
              </w:rPr>
            </w:pPr>
          </w:p>
        </w:tc>
      </w:tr>
      <w:tr w:rsidR="002A4C95" w:rsidTr="006D5BB8">
        <w:tc>
          <w:tcPr>
            <w:tcW w:w="2771" w:type="dxa"/>
            <w:vAlign w:val="center"/>
          </w:tcPr>
          <w:p w:rsidR="002A4C95" w:rsidRDefault="002A4C95" w:rsidP="006D2D9E">
            <w:pPr>
              <w:pStyle w:val="C2"/>
              <w:numPr>
                <w:ilvl w:val="1"/>
                <w:numId w:val="0"/>
              </w:numPr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新闻详情页</w:t>
            </w:r>
          </w:p>
        </w:tc>
        <w:tc>
          <w:tcPr>
            <w:tcW w:w="4981" w:type="dxa"/>
            <w:vAlign w:val="center"/>
          </w:tcPr>
          <w:p w:rsidR="002A4C95" w:rsidRDefault="002A4C95" w:rsidP="002A4C95">
            <w:pPr>
              <w:pStyle w:val="C2"/>
              <w:numPr>
                <w:ilvl w:val="0"/>
                <w:numId w:val="12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用户能看到新闻的详细信息；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C95" w:rsidRDefault="002A4C95" w:rsidP="006D2D9E">
            <w:pPr>
              <w:pStyle w:val="C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C95" w:rsidRDefault="002A4C95" w:rsidP="006D2D9E">
            <w:pPr>
              <w:pStyle w:val="C1"/>
              <w:rPr>
                <w:rFonts w:ascii="宋体" w:hAnsi="宋体"/>
              </w:rPr>
            </w:pPr>
          </w:p>
        </w:tc>
      </w:tr>
      <w:tr w:rsidR="002A4C95" w:rsidTr="006D5BB8">
        <w:tc>
          <w:tcPr>
            <w:tcW w:w="2771" w:type="dxa"/>
            <w:vAlign w:val="center"/>
          </w:tcPr>
          <w:p w:rsidR="002A4C95" w:rsidRDefault="002A4C95" w:rsidP="006D2D9E">
            <w:pPr>
              <w:pStyle w:val="C2"/>
              <w:numPr>
                <w:ilvl w:val="1"/>
                <w:numId w:val="0"/>
              </w:numPr>
              <w:jc w:val="center"/>
              <w:rPr>
                <w:sz w:val="21"/>
                <w:lang w:val="en-US"/>
              </w:rPr>
            </w:pPr>
            <w:proofErr w:type="gramStart"/>
            <w:r>
              <w:rPr>
                <w:rFonts w:hint="eastAsia"/>
                <w:sz w:val="21"/>
                <w:lang w:val="en-US"/>
              </w:rPr>
              <w:t>单文章页</w:t>
            </w:r>
            <w:proofErr w:type="gramEnd"/>
          </w:p>
        </w:tc>
        <w:tc>
          <w:tcPr>
            <w:tcW w:w="4981" w:type="dxa"/>
            <w:vAlign w:val="center"/>
          </w:tcPr>
          <w:p w:rsidR="002A4C95" w:rsidRDefault="002A4C95" w:rsidP="002A4C95">
            <w:pPr>
              <w:pStyle w:val="C2"/>
              <w:numPr>
                <w:ilvl w:val="0"/>
                <w:numId w:val="13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用户能了解到本系统的一些协议及通知的详细信息；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C95" w:rsidRDefault="00577552" w:rsidP="006D2D9E">
            <w:pPr>
              <w:pStyle w:val="C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C95" w:rsidRDefault="002A4C95" w:rsidP="006D2D9E">
            <w:pPr>
              <w:pStyle w:val="C1"/>
              <w:rPr>
                <w:rFonts w:ascii="宋体" w:hAnsi="宋体"/>
              </w:rPr>
            </w:pPr>
          </w:p>
        </w:tc>
      </w:tr>
    </w:tbl>
    <w:p w:rsidR="00ED72EA" w:rsidRDefault="00ED72EA" w:rsidP="00ED72EA">
      <w:r>
        <w:rPr>
          <w:rFonts w:hint="eastAsia"/>
        </w:rPr>
        <w:t>优先级：</w:t>
      </w:r>
      <w:r>
        <w:rPr>
          <w:rFonts w:hint="eastAsia"/>
        </w:rPr>
        <w:t>1-</w:t>
      </w:r>
      <w:r>
        <w:rPr>
          <w:rFonts w:hint="eastAsia"/>
        </w:rPr>
        <w:t>马上实现、</w:t>
      </w:r>
      <w:r>
        <w:rPr>
          <w:rFonts w:hint="eastAsia"/>
        </w:rPr>
        <w:t>2-</w:t>
      </w:r>
      <w:r>
        <w:rPr>
          <w:rFonts w:hint="eastAsia"/>
        </w:rPr>
        <w:t>争取实现、</w:t>
      </w:r>
      <w:r>
        <w:rPr>
          <w:rFonts w:hint="eastAsia"/>
        </w:rPr>
        <w:t>3-</w:t>
      </w:r>
      <w:r>
        <w:rPr>
          <w:rFonts w:hint="eastAsia"/>
        </w:rPr>
        <w:t>暂不实现</w:t>
      </w:r>
    </w:p>
    <w:p w:rsidR="00ED72EA" w:rsidRDefault="00ED72EA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ED72EA" w:rsidRDefault="00ED72EA" w:rsidP="00ED72EA">
      <w:pPr>
        <w:pStyle w:val="2"/>
        <w:tabs>
          <w:tab w:val="clear" w:pos="567"/>
        </w:tabs>
      </w:pPr>
      <w:bookmarkStart w:id="7" w:name="_Toc5780"/>
      <w:r>
        <w:rPr>
          <w:rFonts w:hint="eastAsia"/>
          <w:lang w:eastAsia="zh-CN"/>
        </w:rPr>
        <w:lastRenderedPageBreak/>
        <w:t>后</w:t>
      </w:r>
      <w:r>
        <w:rPr>
          <w:rFonts w:hint="eastAsia"/>
        </w:rPr>
        <w:t>台</w:t>
      </w:r>
      <w:r>
        <w:rPr>
          <w:rFonts w:hint="eastAsia"/>
          <w:lang w:eastAsia="zh-CN"/>
        </w:rPr>
        <w:t>功能需求说明</w:t>
      </w:r>
      <w:bookmarkEnd w:id="7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1441"/>
        <w:gridCol w:w="4996"/>
        <w:gridCol w:w="873"/>
        <w:gridCol w:w="1260"/>
      </w:tblGrid>
      <w:tr w:rsidR="00ED72EA" w:rsidTr="006D5BB8">
        <w:trPr>
          <w:trHeight w:val="498"/>
        </w:trPr>
        <w:tc>
          <w:tcPr>
            <w:tcW w:w="2771" w:type="dxa"/>
            <w:gridSpan w:val="2"/>
            <w:vMerge w:val="restart"/>
            <w:shd w:val="clear" w:color="auto" w:fill="E6E6E6"/>
            <w:vAlign w:val="center"/>
          </w:tcPr>
          <w:p w:rsidR="00ED72EA" w:rsidRDefault="00ED72EA" w:rsidP="006D5BB8">
            <w:pPr>
              <w:pStyle w:val="C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页面模块</w:t>
            </w:r>
          </w:p>
        </w:tc>
        <w:tc>
          <w:tcPr>
            <w:tcW w:w="4996" w:type="dxa"/>
            <w:vMerge w:val="restart"/>
            <w:shd w:val="clear" w:color="auto" w:fill="E6E6E6"/>
            <w:vAlign w:val="center"/>
          </w:tcPr>
          <w:p w:rsidR="00ED72EA" w:rsidRDefault="00ED72EA" w:rsidP="006D5BB8">
            <w:pPr>
              <w:pStyle w:val="C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需求说明</w:t>
            </w:r>
          </w:p>
        </w:tc>
        <w:tc>
          <w:tcPr>
            <w:tcW w:w="87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D72EA" w:rsidRDefault="00ED72EA" w:rsidP="006D5BB8">
            <w:pPr>
              <w:pStyle w:val="C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D72EA" w:rsidRDefault="00ED72EA" w:rsidP="006D5BB8">
            <w:pPr>
              <w:pStyle w:val="C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D72EA" w:rsidTr="006D5BB8">
        <w:trPr>
          <w:trHeight w:val="312"/>
        </w:trPr>
        <w:tc>
          <w:tcPr>
            <w:tcW w:w="2771" w:type="dxa"/>
            <w:gridSpan w:val="2"/>
            <w:vMerge/>
            <w:shd w:val="clear" w:color="auto" w:fill="E6E6E6"/>
            <w:vAlign w:val="center"/>
          </w:tcPr>
          <w:p w:rsidR="00ED72EA" w:rsidRDefault="00ED72EA" w:rsidP="006D5BB8">
            <w:pPr>
              <w:rPr>
                <w:szCs w:val="21"/>
              </w:rPr>
            </w:pPr>
          </w:p>
        </w:tc>
        <w:tc>
          <w:tcPr>
            <w:tcW w:w="4996" w:type="dxa"/>
            <w:vMerge/>
            <w:shd w:val="clear" w:color="auto" w:fill="E6E6E6"/>
            <w:vAlign w:val="center"/>
          </w:tcPr>
          <w:p w:rsidR="00ED72EA" w:rsidRDefault="00ED72EA" w:rsidP="006D5BB8">
            <w:pPr>
              <w:rPr>
                <w:szCs w:val="21"/>
              </w:rPr>
            </w:pPr>
          </w:p>
        </w:tc>
        <w:tc>
          <w:tcPr>
            <w:tcW w:w="8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D72EA" w:rsidRDefault="00ED72EA" w:rsidP="006D5BB8">
            <w:pPr>
              <w:rPr>
                <w:szCs w:val="21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D72EA" w:rsidRDefault="00ED72EA" w:rsidP="006D5BB8">
            <w:pPr>
              <w:rPr>
                <w:szCs w:val="21"/>
              </w:rPr>
            </w:pPr>
          </w:p>
        </w:tc>
      </w:tr>
      <w:tr w:rsidR="00D4772D" w:rsidTr="006D5BB8">
        <w:trPr>
          <w:trHeight w:val="540"/>
        </w:trPr>
        <w:tc>
          <w:tcPr>
            <w:tcW w:w="1330" w:type="dxa"/>
            <w:vMerge w:val="restart"/>
            <w:tcBorders>
              <w:right w:val="single" w:sz="4" w:space="0" w:color="auto"/>
            </w:tcBorders>
            <w:vAlign w:val="center"/>
          </w:tcPr>
          <w:p w:rsidR="00D4772D" w:rsidRDefault="00D4772D" w:rsidP="006D5BB8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后台管理</w:t>
            </w:r>
          </w:p>
        </w:tc>
        <w:tc>
          <w:tcPr>
            <w:tcW w:w="144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4772D" w:rsidRDefault="00D4772D" w:rsidP="006D5BB8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用户管理</w:t>
            </w:r>
          </w:p>
        </w:tc>
        <w:tc>
          <w:tcPr>
            <w:tcW w:w="4996" w:type="dxa"/>
            <w:tcBorders>
              <w:bottom w:val="single" w:sz="4" w:space="0" w:color="auto"/>
            </w:tcBorders>
            <w:vAlign w:val="center"/>
          </w:tcPr>
          <w:p w:rsidR="00D4772D" w:rsidRDefault="00D4772D" w:rsidP="006D5BB8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1</w:t>
            </w:r>
            <w:r>
              <w:rPr>
                <w:rFonts w:hint="eastAsia"/>
                <w:sz w:val="21"/>
                <w:lang w:val="en-US"/>
              </w:rPr>
              <w:t>、能够实现用户的查询和添加功能，以及用户信息的修改功能</w:t>
            </w:r>
          </w:p>
        </w:tc>
        <w:tc>
          <w:tcPr>
            <w:tcW w:w="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2D" w:rsidRDefault="00D4772D" w:rsidP="006D5BB8">
            <w:pPr>
              <w:pStyle w:val="C2"/>
              <w:numPr>
                <w:ilvl w:val="1"/>
                <w:numId w:val="0"/>
              </w:num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2D" w:rsidRDefault="00D4772D" w:rsidP="006D5BB8">
            <w:pPr>
              <w:pStyle w:val="C1"/>
              <w:rPr>
                <w:rFonts w:ascii="宋体" w:hAnsi="宋体"/>
              </w:rPr>
            </w:pPr>
          </w:p>
        </w:tc>
      </w:tr>
      <w:tr w:rsidR="00D4772D" w:rsidTr="004301BE">
        <w:trPr>
          <w:trHeight w:val="411"/>
        </w:trPr>
        <w:tc>
          <w:tcPr>
            <w:tcW w:w="1330" w:type="dxa"/>
            <w:vMerge/>
            <w:tcBorders>
              <w:right w:val="single" w:sz="4" w:space="0" w:color="auto"/>
            </w:tcBorders>
            <w:vAlign w:val="center"/>
          </w:tcPr>
          <w:p w:rsidR="00D4772D" w:rsidRDefault="00D4772D" w:rsidP="006D5BB8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4772D" w:rsidRDefault="00D4772D" w:rsidP="006D5BB8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订单管理</w:t>
            </w:r>
          </w:p>
        </w:tc>
        <w:tc>
          <w:tcPr>
            <w:tcW w:w="49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772D" w:rsidRDefault="00D4772D" w:rsidP="006D5BB8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1</w:t>
            </w:r>
            <w:r>
              <w:rPr>
                <w:rFonts w:hint="eastAsia"/>
                <w:sz w:val="21"/>
                <w:lang w:val="en-US"/>
              </w:rPr>
              <w:t>、能够实现订单的修改、查询、删除功能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2D" w:rsidRDefault="00D4772D" w:rsidP="006D5BB8">
            <w:pPr>
              <w:pStyle w:val="C2"/>
              <w:numPr>
                <w:ilvl w:val="1"/>
                <w:numId w:val="0"/>
              </w:num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2D" w:rsidRDefault="00D4772D" w:rsidP="006D5BB8">
            <w:pPr>
              <w:pStyle w:val="C1"/>
              <w:rPr>
                <w:rFonts w:ascii="宋体" w:hAnsi="宋体"/>
              </w:rPr>
            </w:pPr>
          </w:p>
        </w:tc>
      </w:tr>
      <w:tr w:rsidR="00D4772D" w:rsidRPr="004301BE" w:rsidTr="004301BE">
        <w:trPr>
          <w:trHeight w:val="411"/>
        </w:trPr>
        <w:tc>
          <w:tcPr>
            <w:tcW w:w="1330" w:type="dxa"/>
            <w:vMerge/>
            <w:tcBorders>
              <w:right w:val="single" w:sz="4" w:space="0" w:color="auto"/>
            </w:tcBorders>
            <w:vAlign w:val="center"/>
          </w:tcPr>
          <w:p w:rsidR="00D4772D" w:rsidRDefault="00D4772D" w:rsidP="006D5BB8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4772D" w:rsidRDefault="00D4772D" w:rsidP="006D5BB8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评论（留言）管理</w:t>
            </w:r>
          </w:p>
        </w:tc>
        <w:tc>
          <w:tcPr>
            <w:tcW w:w="49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772D" w:rsidRDefault="00D4772D" w:rsidP="006D5BB8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1</w:t>
            </w:r>
            <w:r>
              <w:rPr>
                <w:rFonts w:hint="eastAsia"/>
                <w:sz w:val="21"/>
                <w:lang w:val="en-US"/>
              </w:rPr>
              <w:t>、能够实现评论的添加、查询、删除功能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2D" w:rsidRDefault="00D4772D" w:rsidP="006D5BB8">
            <w:pPr>
              <w:pStyle w:val="C2"/>
              <w:numPr>
                <w:ilvl w:val="1"/>
                <w:numId w:val="0"/>
              </w:num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2D" w:rsidRDefault="00D4772D" w:rsidP="006D5BB8">
            <w:pPr>
              <w:pStyle w:val="C1"/>
              <w:rPr>
                <w:rFonts w:ascii="宋体" w:hAnsi="宋体"/>
              </w:rPr>
            </w:pPr>
          </w:p>
        </w:tc>
      </w:tr>
      <w:tr w:rsidR="00D4772D" w:rsidRPr="004301BE" w:rsidTr="00243D05">
        <w:trPr>
          <w:trHeight w:val="411"/>
        </w:trPr>
        <w:tc>
          <w:tcPr>
            <w:tcW w:w="1330" w:type="dxa"/>
            <w:vMerge/>
            <w:tcBorders>
              <w:right w:val="single" w:sz="4" w:space="0" w:color="auto"/>
            </w:tcBorders>
            <w:vAlign w:val="center"/>
          </w:tcPr>
          <w:p w:rsidR="00D4772D" w:rsidRDefault="00D4772D" w:rsidP="006D5BB8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4772D" w:rsidRDefault="00D4772D" w:rsidP="006D5BB8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商品分类管理</w:t>
            </w:r>
          </w:p>
        </w:tc>
        <w:tc>
          <w:tcPr>
            <w:tcW w:w="49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772D" w:rsidRDefault="00D4772D" w:rsidP="006D5BB8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1</w:t>
            </w:r>
            <w:r>
              <w:rPr>
                <w:rFonts w:hint="eastAsia"/>
                <w:sz w:val="21"/>
                <w:lang w:val="en-US"/>
              </w:rPr>
              <w:t>、能够实现商品分类的添加，修改，查询和删除功能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2D" w:rsidRDefault="00D4772D" w:rsidP="006D5BB8">
            <w:pPr>
              <w:pStyle w:val="C2"/>
              <w:numPr>
                <w:ilvl w:val="1"/>
                <w:numId w:val="0"/>
              </w:numPr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2D" w:rsidRDefault="00D4772D" w:rsidP="006D5BB8">
            <w:pPr>
              <w:pStyle w:val="C1"/>
              <w:rPr>
                <w:rFonts w:ascii="宋体" w:hAnsi="宋体"/>
              </w:rPr>
            </w:pPr>
          </w:p>
        </w:tc>
      </w:tr>
      <w:tr w:rsidR="00D4772D" w:rsidRPr="00243D05" w:rsidTr="00243D05">
        <w:trPr>
          <w:trHeight w:val="411"/>
        </w:trPr>
        <w:tc>
          <w:tcPr>
            <w:tcW w:w="1330" w:type="dxa"/>
            <w:vMerge/>
            <w:tcBorders>
              <w:right w:val="single" w:sz="4" w:space="0" w:color="auto"/>
            </w:tcBorders>
            <w:vAlign w:val="center"/>
          </w:tcPr>
          <w:p w:rsidR="00D4772D" w:rsidRDefault="00D4772D" w:rsidP="00243D05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4772D" w:rsidRDefault="00D4772D" w:rsidP="00243D05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商品管理</w:t>
            </w:r>
          </w:p>
        </w:tc>
        <w:tc>
          <w:tcPr>
            <w:tcW w:w="49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772D" w:rsidRDefault="00D4772D" w:rsidP="00243D05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1</w:t>
            </w:r>
            <w:r>
              <w:rPr>
                <w:rFonts w:hint="eastAsia"/>
                <w:sz w:val="21"/>
                <w:lang w:val="en-US"/>
              </w:rPr>
              <w:t>、能够实现商品的添加，修改，查询和删除功能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2D" w:rsidRDefault="00D4772D" w:rsidP="00243D05">
            <w:pPr>
              <w:pStyle w:val="C2"/>
              <w:numPr>
                <w:ilvl w:val="1"/>
                <w:numId w:val="0"/>
              </w:numPr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2D" w:rsidRPr="00243D05" w:rsidRDefault="00D4772D" w:rsidP="00243D05">
            <w:pPr>
              <w:pStyle w:val="C1"/>
              <w:rPr>
                <w:rFonts w:ascii="宋体" w:hAnsi="宋体"/>
              </w:rPr>
            </w:pPr>
          </w:p>
        </w:tc>
      </w:tr>
      <w:tr w:rsidR="00D4772D" w:rsidRPr="00243D05" w:rsidTr="00243D05">
        <w:trPr>
          <w:trHeight w:val="411"/>
        </w:trPr>
        <w:tc>
          <w:tcPr>
            <w:tcW w:w="1330" w:type="dxa"/>
            <w:vMerge/>
            <w:tcBorders>
              <w:right w:val="single" w:sz="4" w:space="0" w:color="auto"/>
            </w:tcBorders>
            <w:vAlign w:val="center"/>
          </w:tcPr>
          <w:p w:rsidR="00D4772D" w:rsidRDefault="00D4772D" w:rsidP="00243D05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4772D" w:rsidRDefault="00D4772D" w:rsidP="00243D05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新闻管理</w:t>
            </w:r>
          </w:p>
        </w:tc>
        <w:tc>
          <w:tcPr>
            <w:tcW w:w="49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772D" w:rsidRDefault="00D4772D" w:rsidP="00243D05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1</w:t>
            </w:r>
            <w:r>
              <w:rPr>
                <w:rFonts w:hint="eastAsia"/>
                <w:sz w:val="21"/>
                <w:lang w:val="en-US"/>
              </w:rPr>
              <w:t>、能够实现新闻的添加，查询和删除功能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2D" w:rsidRDefault="00D4772D" w:rsidP="00243D05">
            <w:pPr>
              <w:pStyle w:val="C2"/>
              <w:numPr>
                <w:ilvl w:val="1"/>
                <w:numId w:val="0"/>
              </w:numPr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2D" w:rsidRPr="00243D05" w:rsidRDefault="00D4772D" w:rsidP="00243D05">
            <w:pPr>
              <w:pStyle w:val="C1"/>
              <w:rPr>
                <w:rFonts w:ascii="宋体" w:hAnsi="宋体"/>
              </w:rPr>
            </w:pPr>
          </w:p>
        </w:tc>
      </w:tr>
      <w:tr w:rsidR="00D4772D" w:rsidRPr="00243D05" w:rsidTr="00243D05">
        <w:trPr>
          <w:trHeight w:val="411"/>
        </w:trPr>
        <w:tc>
          <w:tcPr>
            <w:tcW w:w="1330" w:type="dxa"/>
            <w:vMerge/>
            <w:tcBorders>
              <w:right w:val="single" w:sz="4" w:space="0" w:color="auto"/>
            </w:tcBorders>
            <w:vAlign w:val="center"/>
          </w:tcPr>
          <w:p w:rsidR="00D4772D" w:rsidRDefault="00D4772D" w:rsidP="00D4772D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4772D" w:rsidRDefault="00D4772D" w:rsidP="00D4772D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新闻分类管理</w:t>
            </w:r>
          </w:p>
        </w:tc>
        <w:tc>
          <w:tcPr>
            <w:tcW w:w="49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772D" w:rsidRDefault="00D4772D" w:rsidP="00D4772D">
            <w:pPr>
              <w:pStyle w:val="C2"/>
              <w:numPr>
                <w:ilvl w:val="1"/>
                <w:numId w:val="0"/>
              </w:numPr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1</w:t>
            </w:r>
            <w:r>
              <w:rPr>
                <w:rFonts w:hint="eastAsia"/>
                <w:sz w:val="21"/>
                <w:lang w:val="en-US"/>
              </w:rPr>
              <w:t>、能够实现新闻分类的添加，修改，查询和删除功能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2D" w:rsidRDefault="00D4772D" w:rsidP="00D4772D">
            <w:pPr>
              <w:pStyle w:val="C2"/>
              <w:numPr>
                <w:ilvl w:val="1"/>
                <w:numId w:val="0"/>
              </w:numPr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2D" w:rsidRDefault="00D4772D" w:rsidP="00D4772D">
            <w:pPr>
              <w:pStyle w:val="C1"/>
              <w:rPr>
                <w:rFonts w:ascii="宋体" w:hAnsi="宋体"/>
              </w:rPr>
            </w:pPr>
          </w:p>
        </w:tc>
      </w:tr>
    </w:tbl>
    <w:p w:rsidR="00ED72EA" w:rsidRDefault="00ED72EA" w:rsidP="00ED72EA">
      <w:r>
        <w:rPr>
          <w:rFonts w:hint="eastAsia"/>
        </w:rPr>
        <w:t>优先级：</w:t>
      </w:r>
      <w:r>
        <w:rPr>
          <w:rFonts w:hint="eastAsia"/>
        </w:rPr>
        <w:t>1-</w:t>
      </w:r>
      <w:r>
        <w:rPr>
          <w:rFonts w:hint="eastAsia"/>
        </w:rPr>
        <w:t>马上实现、</w:t>
      </w:r>
      <w:r>
        <w:rPr>
          <w:rFonts w:hint="eastAsia"/>
        </w:rPr>
        <w:t>2-</w:t>
      </w:r>
      <w:r>
        <w:rPr>
          <w:rFonts w:hint="eastAsia"/>
        </w:rPr>
        <w:t>争取实现、</w:t>
      </w:r>
      <w:r>
        <w:rPr>
          <w:rFonts w:hint="eastAsia"/>
        </w:rPr>
        <w:t>3-</w:t>
      </w:r>
      <w:r>
        <w:rPr>
          <w:rFonts w:hint="eastAsia"/>
        </w:rPr>
        <w:t>暂不实现</w:t>
      </w:r>
    </w:p>
    <w:p w:rsidR="00AA08AD" w:rsidRDefault="00AA08AD" w:rsidP="00ED72EA">
      <w:bookmarkStart w:id="8" w:name="_GoBack"/>
      <w:bookmarkEnd w:id="8"/>
    </w:p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AA08AD" w:rsidRDefault="00AA08AD" w:rsidP="00ED72EA"/>
    <w:p w:rsidR="00ED72EA" w:rsidRDefault="00ED72EA" w:rsidP="00ED72EA"/>
    <w:p w:rsidR="00ED72EA" w:rsidRDefault="00ED72EA" w:rsidP="00ED72EA">
      <w:pPr>
        <w:pStyle w:val="1"/>
      </w:pPr>
      <w:bookmarkStart w:id="9" w:name="_Toc11304"/>
      <w:r>
        <w:rPr>
          <w:rFonts w:hint="eastAsia"/>
        </w:rPr>
        <w:lastRenderedPageBreak/>
        <w:t>非功能性需求</w:t>
      </w:r>
      <w:bookmarkEnd w:id="9"/>
    </w:p>
    <w:p w:rsidR="00ED72EA" w:rsidRDefault="00ED72EA" w:rsidP="00ED72EA">
      <w:pPr>
        <w:pStyle w:val="2"/>
        <w:tabs>
          <w:tab w:val="clear" w:pos="567"/>
        </w:tabs>
      </w:pPr>
      <w:bookmarkStart w:id="10" w:name="_Toc19896"/>
      <w:proofErr w:type="spellStart"/>
      <w:r>
        <w:rPr>
          <w:rFonts w:hint="eastAsia"/>
        </w:rPr>
        <w:t>可用性</w:t>
      </w:r>
      <w:bookmarkEnd w:id="10"/>
      <w:proofErr w:type="spellEnd"/>
    </w:p>
    <w:p w:rsidR="007516E3" w:rsidRPr="00540C46" w:rsidRDefault="007516E3" w:rsidP="007516E3">
      <w:pPr>
        <w:ind w:firstLine="420"/>
      </w:pPr>
      <w:r>
        <w:rPr>
          <w:rFonts w:hint="eastAsia"/>
        </w:rPr>
        <w:t>适用于交易性的电子商务平台。</w:t>
      </w:r>
    </w:p>
    <w:p w:rsidR="007516E3" w:rsidRPr="007516E3" w:rsidRDefault="007516E3" w:rsidP="007516E3">
      <w:pPr>
        <w:ind w:left="420"/>
      </w:pPr>
    </w:p>
    <w:p w:rsidR="00ED72EA" w:rsidRDefault="00ED72EA" w:rsidP="00ED72EA">
      <w:pPr>
        <w:pStyle w:val="3"/>
        <w:tabs>
          <w:tab w:val="clear" w:pos="709"/>
        </w:tabs>
      </w:pPr>
      <w:bookmarkStart w:id="11" w:name="_Toc6416"/>
      <w:r>
        <w:rPr>
          <w:rFonts w:hint="eastAsia"/>
        </w:rPr>
        <w:t>整体形象</w:t>
      </w:r>
      <w:bookmarkEnd w:id="11"/>
    </w:p>
    <w:p w:rsidR="00ED72EA" w:rsidRDefault="00E9213B" w:rsidP="007E4AA4">
      <w:pPr>
        <w:ind w:firstLine="420"/>
      </w:pPr>
      <w:r>
        <w:rPr>
          <w:rFonts w:hint="eastAsia"/>
        </w:rPr>
        <w:t>大气、专业、上档次。</w:t>
      </w:r>
    </w:p>
    <w:p w:rsidR="00ED72EA" w:rsidRDefault="00ED72EA" w:rsidP="00ED72EA"/>
    <w:p w:rsidR="00ED72EA" w:rsidRDefault="00ED72EA" w:rsidP="00ED72EA">
      <w:pPr>
        <w:pStyle w:val="3"/>
        <w:tabs>
          <w:tab w:val="clear" w:pos="709"/>
        </w:tabs>
      </w:pPr>
      <w:bookmarkStart w:id="12" w:name="_Toc10785"/>
      <w:r>
        <w:rPr>
          <w:rFonts w:hint="eastAsia"/>
        </w:rPr>
        <w:t>界面风格</w:t>
      </w:r>
      <w:bookmarkEnd w:id="12"/>
    </w:p>
    <w:p w:rsidR="00ED72EA" w:rsidRDefault="00E9213B" w:rsidP="00E9213B">
      <w:pPr>
        <w:ind w:left="420"/>
      </w:pPr>
      <w:r>
        <w:rPr>
          <w:rFonts w:hint="eastAsia"/>
        </w:rPr>
        <w:t>简约、商务、运动</w:t>
      </w:r>
      <w:proofErr w:type="gramStart"/>
      <w:r>
        <w:rPr>
          <w:rFonts w:hint="eastAsia"/>
        </w:rPr>
        <w:t>范</w:t>
      </w:r>
      <w:proofErr w:type="gramEnd"/>
    </w:p>
    <w:p w:rsidR="00ED72EA" w:rsidRDefault="00ED72EA" w:rsidP="00ED72EA">
      <w:pPr>
        <w:pStyle w:val="2"/>
        <w:tabs>
          <w:tab w:val="clear" w:pos="567"/>
        </w:tabs>
      </w:pPr>
      <w:bookmarkStart w:id="13" w:name="_Toc21520"/>
      <w:proofErr w:type="spellStart"/>
      <w:r>
        <w:rPr>
          <w:rFonts w:hint="eastAsia"/>
        </w:rPr>
        <w:t>性能</w:t>
      </w:r>
      <w:bookmarkEnd w:id="13"/>
      <w:proofErr w:type="spellEnd"/>
    </w:p>
    <w:p w:rsidR="00ED72EA" w:rsidRDefault="00ED72EA" w:rsidP="00ED72EA">
      <w:pPr>
        <w:pStyle w:val="3"/>
        <w:tabs>
          <w:tab w:val="clear" w:pos="709"/>
        </w:tabs>
      </w:pPr>
      <w:bookmarkStart w:id="14" w:name="_Toc23444"/>
      <w:r>
        <w:rPr>
          <w:rFonts w:hint="eastAsia"/>
        </w:rPr>
        <w:t>时间特性</w:t>
      </w:r>
      <w:bookmarkEnd w:id="14"/>
    </w:p>
    <w:p w:rsidR="00ED72EA" w:rsidRDefault="00ED72EA" w:rsidP="00ED72EA">
      <w:r>
        <w:rPr>
          <w:rFonts w:hint="eastAsia"/>
        </w:rPr>
        <w:t>运行时间需求：要求系统能够</w:t>
      </w:r>
      <w:r>
        <w:rPr>
          <w:rFonts w:hint="eastAsia"/>
        </w:rPr>
        <w:t>7</w:t>
      </w:r>
      <w:r>
        <w:rPr>
          <w:rFonts w:hint="eastAsia"/>
        </w:rPr>
        <w:t>×</w:t>
      </w:r>
      <w:r>
        <w:rPr>
          <w:rFonts w:hint="eastAsia"/>
        </w:rPr>
        <w:t>24</w:t>
      </w:r>
      <w:r>
        <w:rPr>
          <w:rFonts w:hint="eastAsia"/>
        </w:rPr>
        <w:t>小时不间断运行；</w:t>
      </w:r>
    </w:p>
    <w:p w:rsidR="00ED72EA" w:rsidRDefault="00ED72EA" w:rsidP="00ED72EA">
      <w:r>
        <w:rPr>
          <w:rFonts w:hint="eastAsia"/>
        </w:rPr>
        <w:t>数据抽取时间：每日凌晨备份数据；</w:t>
      </w:r>
    </w:p>
    <w:p w:rsidR="00ED72EA" w:rsidRDefault="00ED72EA" w:rsidP="00ED72EA">
      <w:r>
        <w:rPr>
          <w:rFonts w:hint="eastAsia"/>
        </w:rPr>
        <w:t>页面响应时间：普通页面</w:t>
      </w:r>
      <w:r>
        <w:rPr>
          <w:rFonts w:hint="eastAsia"/>
        </w:rPr>
        <w:t>3~10</w:t>
      </w:r>
      <w:r>
        <w:rPr>
          <w:rFonts w:hint="eastAsia"/>
        </w:rPr>
        <w:t>秒，特殊复杂页面不超过</w:t>
      </w:r>
      <w:r>
        <w:rPr>
          <w:rFonts w:hint="eastAsia"/>
        </w:rPr>
        <w:t>30</w:t>
      </w:r>
      <w:r>
        <w:rPr>
          <w:rFonts w:hint="eastAsia"/>
        </w:rPr>
        <w:t>秒（互联网正常）；</w:t>
      </w:r>
      <w:r>
        <w:rPr>
          <w:rFonts w:hint="eastAsia"/>
        </w:rPr>
        <w:t xml:space="preserve"> </w:t>
      </w:r>
    </w:p>
    <w:p w:rsidR="00ED72EA" w:rsidRDefault="00ED72EA" w:rsidP="00ED72EA">
      <w:pPr>
        <w:pStyle w:val="3"/>
        <w:tabs>
          <w:tab w:val="clear" w:pos="709"/>
        </w:tabs>
      </w:pPr>
      <w:bookmarkStart w:id="15" w:name="_Toc7939"/>
      <w:r>
        <w:rPr>
          <w:rFonts w:hint="eastAsia"/>
        </w:rPr>
        <w:t>数据存储需求</w:t>
      </w:r>
      <w:bookmarkEnd w:id="15"/>
    </w:p>
    <w:p w:rsidR="00ED72EA" w:rsidRDefault="00ED72EA" w:rsidP="00ED72EA">
      <w:r>
        <w:rPr>
          <w:rFonts w:hint="eastAsia"/>
        </w:rPr>
        <w:t>业务基本信息：参数表、客户基本信息、交易信息等永久保存。</w:t>
      </w:r>
    </w:p>
    <w:p w:rsidR="00ED72EA" w:rsidRDefault="00ED72EA" w:rsidP="00ED72EA">
      <w:r>
        <w:rPr>
          <w:rFonts w:hint="eastAsia"/>
        </w:rPr>
        <w:t>其它信息：在线保存</w:t>
      </w:r>
      <w:r>
        <w:rPr>
          <w:rFonts w:hint="eastAsia"/>
        </w:rPr>
        <w:t>36</w:t>
      </w:r>
      <w:r>
        <w:rPr>
          <w:rFonts w:hint="eastAsia"/>
        </w:rPr>
        <w:t>个月，然后转移到后备存储。</w:t>
      </w:r>
    </w:p>
    <w:sectPr w:rsidR="00ED72EA">
      <w:footerReference w:type="even" r:id="rId8"/>
      <w:footerReference w:type="default" r:id="rId9"/>
      <w:headerReference w:type="first" r:id="rId10"/>
      <w:pgSz w:w="11906" w:h="16838"/>
      <w:pgMar w:top="1134" w:right="567" w:bottom="1134" w:left="567" w:header="851" w:footer="992" w:gutter="56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9D9" w:rsidRDefault="002439D9">
      <w:r>
        <w:separator/>
      </w:r>
    </w:p>
  </w:endnote>
  <w:endnote w:type="continuationSeparator" w:id="0">
    <w:p w:rsidR="002439D9" w:rsidRDefault="00243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1CB" w:rsidRDefault="00ED72EA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1651CB" w:rsidRDefault="002439D9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1CB" w:rsidRDefault="00ED72EA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CE48B5">
      <w:rPr>
        <w:rStyle w:val="a3"/>
        <w:noProof/>
      </w:rPr>
      <w:t>9</w:t>
    </w:r>
    <w:r>
      <w:fldChar w:fldCharType="end"/>
    </w:r>
  </w:p>
  <w:p w:rsidR="001651CB" w:rsidRDefault="00ED72EA">
    <w:pPr>
      <w:pStyle w:val="a7"/>
      <w:ind w:leftChars="100" w:left="210" w:right="360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CE48B5">
      <w:rPr>
        <w:noProof/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9D9" w:rsidRDefault="002439D9">
      <w:r>
        <w:separator/>
      </w:r>
    </w:p>
  </w:footnote>
  <w:footnote w:type="continuationSeparator" w:id="0">
    <w:p w:rsidR="002439D9" w:rsidRDefault="00243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1CB" w:rsidRDefault="002439D9">
    <w:pPr>
      <w:pStyle w:val="C"/>
      <w:rPr>
        <w:rFonts w:eastAsia="宋体"/>
      </w:rPr>
    </w:pPr>
    <w:hyperlink r:id="rId1" w:history="1">
      <w:r w:rsidR="00ED72EA">
        <w:rPr>
          <w:rStyle w:val="a4"/>
          <w:rFonts w:hint="eastAsia"/>
        </w:rPr>
        <w:t>http://www.justu.org</w:t>
      </w:r>
    </w:hyperlink>
    <w:r w:rsidR="00ED72EA">
      <w:rPr>
        <w:rFonts w:eastAsia="宋体"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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15"/>
        </w:tabs>
        <w:ind w:left="4515" w:hanging="42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isLgl/>
      <w:lvlText w:val="PR%1、"/>
      <w:lvlJc w:val="left"/>
      <w:pPr>
        <w:tabs>
          <w:tab w:val="num" w:pos="713"/>
        </w:tabs>
        <w:ind w:left="713" w:hanging="425"/>
      </w:pPr>
      <w:rPr>
        <w:rFonts w:hint="eastAsia"/>
      </w:rPr>
    </w:lvl>
    <w:lvl w:ilvl="1">
      <w:start w:val="1"/>
      <w:numFmt w:val="decimal"/>
      <w:lvlText w:val="PR%1.%2、"/>
      <w:lvlJc w:val="left"/>
      <w:pPr>
        <w:tabs>
          <w:tab w:val="num" w:pos="567"/>
        </w:tabs>
        <w:ind w:left="992" w:hanging="567"/>
      </w:pPr>
      <w:rPr>
        <w:rFonts w:hint="eastAsia"/>
      </w:rPr>
    </w:lvl>
    <w:lvl w:ilvl="2">
      <w:start w:val="1"/>
      <w:numFmt w:val="decimal"/>
      <w:lvlText w:val="PR%1.%2.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PR%1.%2.%3.%4、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AFC0972"/>
    <w:multiLevelType w:val="hybridMultilevel"/>
    <w:tmpl w:val="3E1C3718"/>
    <w:lvl w:ilvl="0" w:tplc="283CD1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D4368F"/>
    <w:multiLevelType w:val="hybridMultilevel"/>
    <w:tmpl w:val="77F6805C"/>
    <w:lvl w:ilvl="0" w:tplc="4222A4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1D1FFB"/>
    <w:multiLevelType w:val="hybridMultilevel"/>
    <w:tmpl w:val="53229E94"/>
    <w:lvl w:ilvl="0" w:tplc="B75E49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5321A"/>
    <w:multiLevelType w:val="hybridMultilevel"/>
    <w:tmpl w:val="52E24184"/>
    <w:lvl w:ilvl="0" w:tplc="114023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2564DF"/>
    <w:multiLevelType w:val="hybridMultilevel"/>
    <w:tmpl w:val="810ABCA0"/>
    <w:lvl w:ilvl="0" w:tplc="18FA8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DF16B4"/>
    <w:multiLevelType w:val="hybridMultilevel"/>
    <w:tmpl w:val="AB88212C"/>
    <w:lvl w:ilvl="0" w:tplc="0E2E73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2B1529"/>
    <w:multiLevelType w:val="hybridMultilevel"/>
    <w:tmpl w:val="42CE3494"/>
    <w:lvl w:ilvl="0" w:tplc="9E1E4D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656243"/>
    <w:multiLevelType w:val="hybridMultilevel"/>
    <w:tmpl w:val="D5C44740"/>
    <w:lvl w:ilvl="0" w:tplc="D2FCBF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FC7F80"/>
    <w:multiLevelType w:val="multilevel"/>
    <w:tmpl w:val="3064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74B508A"/>
    <w:multiLevelType w:val="hybridMultilevel"/>
    <w:tmpl w:val="4A527E42"/>
    <w:lvl w:ilvl="0" w:tplc="C0D2BC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10"/>
  </w:num>
  <w:num w:numId="10">
    <w:abstractNumId w:val="12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EA"/>
    <w:rsid w:val="000139F8"/>
    <w:rsid w:val="00045F5D"/>
    <w:rsid w:val="000A61FE"/>
    <w:rsid w:val="001D1A60"/>
    <w:rsid w:val="002035C9"/>
    <w:rsid w:val="0021336C"/>
    <w:rsid w:val="002439D9"/>
    <w:rsid w:val="00243D05"/>
    <w:rsid w:val="00293473"/>
    <w:rsid w:val="002A4C95"/>
    <w:rsid w:val="00376077"/>
    <w:rsid w:val="003C578F"/>
    <w:rsid w:val="004030D8"/>
    <w:rsid w:val="00411849"/>
    <w:rsid w:val="004301BE"/>
    <w:rsid w:val="00436C41"/>
    <w:rsid w:val="00577552"/>
    <w:rsid w:val="00596E0F"/>
    <w:rsid w:val="005C1728"/>
    <w:rsid w:val="005E045B"/>
    <w:rsid w:val="006321CE"/>
    <w:rsid w:val="006D2D9E"/>
    <w:rsid w:val="007516E3"/>
    <w:rsid w:val="007E4AA4"/>
    <w:rsid w:val="0081376E"/>
    <w:rsid w:val="008564AC"/>
    <w:rsid w:val="009179A1"/>
    <w:rsid w:val="009D5F96"/>
    <w:rsid w:val="00A9637C"/>
    <w:rsid w:val="00AA08AD"/>
    <w:rsid w:val="00AC3F14"/>
    <w:rsid w:val="00AE4350"/>
    <w:rsid w:val="00B26F00"/>
    <w:rsid w:val="00B75F9A"/>
    <w:rsid w:val="00BA1E93"/>
    <w:rsid w:val="00BA6395"/>
    <w:rsid w:val="00CE48B5"/>
    <w:rsid w:val="00D040F7"/>
    <w:rsid w:val="00D4772D"/>
    <w:rsid w:val="00D74BAB"/>
    <w:rsid w:val="00DB5188"/>
    <w:rsid w:val="00E35102"/>
    <w:rsid w:val="00E9213B"/>
    <w:rsid w:val="00EC478C"/>
    <w:rsid w:val="00ED49C7"/>
    <w:rsid w:val="00ED72EA"/>
    <w:rsid w:val="00FF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4EFEA"/>
  <w15:docId w15:val="{72703A94-C3AF-49E9-9FE8-3627675C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72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D72EA"/>
    <w:pPr>
      <w:keepNext/>
      <w:keepLines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left" w:pos="425"/>
      </w:tabs>
      <w:spacing w:beforeLines="100" w:before="312" w:afterLines="100" w:after="312"/>
      <w:jc w:val="left"/>
      <w:outlineLvl w:val="0"/>
    </w:pPr>
    <w:rPr>
      <w:rFonts w:ascii="Arial" w:eastAsia="黑体" w:hAnsi="Arial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D72EA"/>
    <w:pPr>
      <w:keepNext/>
      <w:widowControl/>
      <w:numPr>
        <w:ilvl w:val="1"/>
        <w:numId w:val="1"/>
      </w:numPr>
      <w:tabs>
        <w:tab w:val="left" w:pos="567"/>
      </w:tabs>
      <w:spacing w:before="120" w:after="60" w:line="240" w:lineRule="atLeast"/>
      <w:jc w:val="left"/>
      <w:outlineLvl w:val="1"/>
    </w:pPr>
    <w:rPr>
      <w:rFonts w:ascii="Arial" w:eastAsia="黑体" w:hAnsi="Arial"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qFormat/>
    <w:rsid w:val="00ED72EA"/>
    <w:pPr>
      <w:keepNext/>
      <w:keepLines/>
      <w:numPr>
        <w:ilvl w:val="2"/>
        <w:numId w:val="1"/>
      </w:numPr>
      <w:tabs>
        <w:tab w:val="left" w:pos="709"/>
      </w:tabs>
      <w:spacing w:before="260" w:after="260" w:line="416" w:lineRule="auto"/>
      <w:outlineLvl w:val="2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D72EA"/>
    <w:rPr>
      <w:rFonts w:ascii="Arial" w:eastAsia="黑体" w:hAnsi="Arial" w:cs="Times New Roman"/>
      <w:bCs/>
      <w:kern w:val="44"/>
      <w:sz w:val="44"/>
      <w:szCs w:val="44"/>
      <w:shd w:val="clear" w:color="auto" w:fill="FFFFFF"/>
    </w:rPr>
  </w:style>
  <w:style w:type="character" w:customStyle="1" w:styleId="20">
    <w:name w:val="标题 2 字符"/>
    <w:basedOn w:val="a0"/>
    <w:link w:val="2"/>
    <w:rsid w:val="00ED72EA"/>
    <w:rPr>
      <w:rFonts w:ascii="Arial" w:eastAsia="黑体" w:hAnsi="Arial" w:cs="Times New Roman"/>
      <w:kern w:val="0"/>
      <w:sz w:val="32"/>
      <w:szCs w:val="32"/>
      <w:lang w:eastAsia="en-US"/>
    </w:rPr>
  </w:style>
  <w:style w:type="character" w:customStyle="1" w:styleId="30">
    <w:name w:val="标题 3 字符"/>
    <w:basedOn w:val="a0"/>
    <w:link w:val="3"/>
    <w:rsid w:val="00ED72EA"/>
    <w:rPr>
      <w:rFonts w:ascii="Arial" w:eastAsia="黑体" w:hAnsi="Arial" w:cs="Times New Roman"/>
      <w:bCs/>
      <w:sz w:val="32"/>
      <w:szCs w:val="32"/>
    </w:rPr>
  </w:style>
  <w:style w:type="character" w:styleId="a3">
    <w:name w:val="page number"/>
    <w:basedOn w:val="a0"/>
    <w:rsid w:val="00ED72EA"/>
  </w:style>
  <w:style w:type="character" w:styleId="a4">
    <w:name w:val="Hyperlink"/>
    <w:rsid w:val="00ED72EA"/>
    <w:rPr>
      <w:color w:val="0000FF"/>
      <w:u w:val="single"/>
    </w:rPr>
  </w:style>
  <w:style w:type="character" w:customStyle="1" w:styleId="C1CharChar">
    <w:name w:val="C表格内容文字1 Char Char"/>
    <w:link w:val="C1"/>
    <w:rsid w:val="00ED72EA"/>
    <w:rPr>
      <w:rFonts w:ascii="Arial" w:eastAsia="宋体" w:hAnsi="Arial"/>
      <w:szCs w:val="21"/>
    </w:rPr>
  </w:style>
  <w:style w:type="paragraph" w:styleId="21">
    <w:name w:val="toc 2"/>
    <w:basedOn w:val="a"/>
    <w:next w:val="a"/>
    <w:rsid w:val="00ED72EA"/>
    <w:pPr>
      <w:ind w:leftChars="200" w:left="420"/>
    </w:pPr>
  </w:style>
  <w:style w:type="paragraph" w:styleId="a5">
    <w:name w:val="Title"/>
    <w:basedOn w:val="a"/>
    <w:next w:val="a"/>
    <w:link w:val="a6"/>
    <w:qFormat/>
    <w:rsid w:val="00ED72EA"/>
    <w:pPr>
      <w:jc w:val="center"/>
    </w:pPr>
    <w:rPr>
      <w:rFonts w:ascii="Arial" w:hAnsi="Arial"/>
      <w:b/>
      <w:sz w:val="36"/>
      <w:lang w:eastAsia="en-US"/>
    </w:rPr>
  </w:style>
  <w:style w:type="character" w:customStyle="1" w:styleId="a6">
    <w:name w:val="标题 字符"/>
    <w:basedOn w:val="a0"/>
    <w:link w:val="a5"/>
    <w:rsid w:val="00ED72EA"/>
    <w:rPr>
      <w:rFonts w:ascii="Arial" w:eastAsia="宋体" w:hAnsi="Arial" w:cs="Times New Roman"/>
      <w:b/>
      <w:sz w:val="36"/>
      <w:szCs w:val="24"/>
      <w:lang w:eastAsia="en-US"/>
    </w:rPr>
  </w:style>
  <w:style w:type="paragraph" w:styleId="11">
    <w:name w:val="toc 1"/>
    <w:basedOn w:val="a"/>
    <w:next w:val="a"/>
    <w:rsid w:val="00ED72EA"/>
  </w:style>
  <w:style w:type="paragraph" w:styleId="31">
    <w:name w:val="toc 3"/>
    <w:basedOn w:val="a"/>
    <w:next w:val="a"/>
    <w:rsid w:val="00ED72EA"/>
    <w:pPr>
      <w:ind w:leftChars="400" w:left="840"/>
    </w:pPr>
  </w:style>
  <w:style w:type="paragraph" w:customStyle="1" w:styleId="C">
    <w:name w:val="C封面英文公司名称"/>
    <w:basedOn w:val="a"/>
    <w:rsid w:val="00ED72EA"/>
    <w:pPr>
      <w:widowControl/>
      <w:spacing w:line="0" w:lineRule="atLeast"/>
      <w:jc w:val="left"/>
    </w:pPr>
    <w:rPr>
      <w:rFonts w:eastAsia="Arial"/>
    </w:rPr>
  </w:style>
  <w:style w:type="paragraph" w:customStyle="1" w:styleId="C0">
    <w:name w:val="C表格标题"/>
    <w:basedOn w:val="a"/>
    <w:rsid w:val="00ED72EA"/>
    <w:pPr>
      <w:spacing w:beforeLines="30" w:before="93" w:afterLines="30" w:after="93"/>
    </w:pPr>
    <w:rPr>
      <w:b/>
      <w:bCs/>
    </w:rPr>
  </w:style>
  <w:style w:type="paragraph" w:customStyle="1" w:styleId="C1">
    <w:name w:val="C表格内容文字1"/>
    <w:basedOn w:val="a"/>
    <w:link w:val="C1CharChar"/>
    <w:rsid w:val="00ED72EA"/>
    <w:pPr>
      <w:spacing w:beforeLines="20" w:before="62" w:afterLines="20" w:after="62"/>
    </w:pPr>
    <w:rPr>
      <w:rFonts w:ascii="Arial" w:hAnsi="Arial" w:cstheme="minorBidi"/>
      <w:szCs w:val="21"/>
    </w:rPr>
  </w:style>
  <w:style w:type="paragraph" w:customStyle="1" w:styleId="C3">
    <w:name w:val="C一级正文"/>
    <w:basedOn w:val="a"/>
    <w:rsid w:val="00ED72EA"/>
    <w:pPr>
      <w:spacing w:beforeLines="50" w:before="156" w:afterLines="50" w:after="156"/>
      <w:ind w:leftChars="150" w:left="315" w:firstLineChars="200" w:firstLine="420"/>
    </w:pPr>
  </w:style>
  <w:style w:type="paragraph" w:styleId="a7">
    <w:name w:val="footer"/>
    <w:basedOn w:val="a"/>
    <w:link w:val="a8"/>
    <w:rsid w:val="00ED7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D72EA"/>
    <w:rPr>
      <w:rFonts w:ascii="Times New Roman" w:eastAsia="宋体" w:hAnsi="Times New Roman" w:cs="Times New Roman"/>
      <w:sz w:val="18"/>
      <w:szCs w:val="18"/>
    </w:rPr>
  </w:style>
  <w:style w:type="paragraph" w:customStyle="1" w:styleId="C2">
    <w:name w:val="C需求2级"/>
    <w:basedOn w:val="a"/>
    <w:rsid w:val="00ED72EA"/>
    <w:pPr>
      <w:numPr>
        <w:ilvl w:val="1"/>
        <w:numId w:val="4"/>
      </w:numPr>
      <w:tabs>
        <w:tab w:val="left" w:pos="567"/>
      </w:tabs>
    </w:pPr>
    <w:rPr>
      <w:rFonts w:ascii="宋体" w:eastAsia="黑体" w:hAnsi="宋体" w:cs="宋体"/>
      <w:bCs/>
      <w:kern w:val="0"/>
      <w:sz w:val="18"/>
      <w:szCs w:val="21"/>
      <w:lang w:val="zh-CN"/>
    </w:rPr>
  </w:style>
  <w:style w:type="paragraph" w:styleId="a9">
    <w:name w:val="header"/>
    <w:basedOn w:val="a"/>
    <w:link w:val="aa"/>
    <w:uiPriority w:val="99"/>
    <w:unhideWhenUsed/>
    <w:rsid w:val="00213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1336C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E9213B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6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ustu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4253D-7436-48DC-B090-F0EFFFBFE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瞿才先</dc:creator>
  <cp:keywords/>
  <dc:description/>
  <cp:lastModifiedBy>瞿才先</cp:lastModifiedBy>
  <cp:revision>21</cp:revision>
  <dcterms:created xsi:type="dcterms:W3CDTF">2017-06-05T10:35:00Z</dcterms:created>
  <dcterms:modified xsi:type="dcterms:W3CDTF">2017-07-01T14:52:00Z</dcterms:modified>
</cp:coreProperties>
</file>